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3CB14" w14:textId="55063BC4" w:rsidR="00451277" w:rsidRPr="0097347D" w:rsidRDefault="00F56476">
      <w:pPr>
        <w:spacing w:line="14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19E9BD9" wp14:editId="424B1234">
                <wp:simplePos x="0" y="0"/>
                <wp:positionH relativeFrom="page">
                  <wp:posOffset>19050</wp:posOffset>
                </wp:positionH>
                <wp:positionV relativeFrom="page">
                  <wp:posOffset>1038860</wp:posOffset>
                </wp:positionV>
                <wp:extent cx="7541260" cy="5587365"/>
                <wp:effectExtent l="0" t="0" r="0" b="0"/>
                <wp:wrapNone/>
                <wp:docPr id="944139826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41260" cy="5587365"/>
                          <a:chOff x="30" y="1636"/>
                          <a:chExt cx="11876" cy="8799"/>
                        </a:xfrm>
                      </wpg:grpSpPr>
                      <pic:pic xmlns:pic="http://schemas.openxmlformats.org/drawingml/2006/picture">
                        <pic:nvPicPr>
                          <pic:cNvPr id="53320290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" y="1636"/>
                            <a:ext cx="11876" cy="446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987901106" name="Freeform 18"/>
                        <wps:cNvSpPr>
                          <a:spLocks/>
                        </wps:cNvSpPr>
                        <wps:spPr bwMode="auto">
                          <a:xfrm>
                            <a:off x="7441" y="5469"/>
                            <a:ext cx="4185" cy="101"/>
                          </a:xfrm>
                          <a:custGeom>
                            <a:avLst/>
                            <a:gdLst>
                              <a:gd name="T0" fmla="+- 0 7441 7441"/>
                              <a:gd name="T1" fmla="*/ T0 w 4185"/>
                              <a:gd name="T2" fmla="+- 0 5570 5469"/>
                              <a:gd name="T3" fmla="*/ 5570 h 101"/>
                              <a:gd name="T4" fmla="+- 0 11626 7441"/>
                              <a:gd name="T5" fmla="*/ T4 w 4185"/>
                              <a:gd name="T6" fmla="+- 0 5570 5469"/>
                              <a:gd name="T7" fmla="*/ 5570 h 101"/>
                              <a:gd name="T8" fmla="+- 0 11626 7441"/>
                              <a:gd name="T9" fmla="*/ T8 w 4185"/>
                              <a:gd name="T10" fmla="+- 0 5469 5469"/>
                              <a:gd name="T11" fmla="*/ 5469 h 101"/>
                              <a:gd name="T12" fmla="+- 0 7441 7441"/>
                              <a:gd name="T13" fmla="*/ T12 w 4185"/>
                              <a:gd name="T14" fmla="+- 0 5469 5469"/>
                              <a:gd name="T15" fmla="*/ 5469 h 101"/>
                              <a:gd name="T16" fmla="+- 0 7441 7441"/>
                              <a:gd name="T17" fmla="*/ T16 w 4185"/>
                              <a:gd name="T18" fmla="+- 0 5570 5469"/>
                              <a:gd name="T19" fmla="*/ 5570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185" h="101">
                                <a:moveTo>
                                  <a:pt x="0" y="101"/>
                                </a:moveTo>
                                <a:lnTo>
                                  <a:pt x="4185" y="101"/>
                                </a:lnTo>
                                <a:lnTo>
                                  <a:pt x="41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FC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6804203" name="Freeform 17"/>
                        <wps:cNvSpPr>
                          <a:spLocks/>
                        </wps:cNvSpPr>
                        <wps:spPr bwMode="auto">
                          <a:xfrm>
                            <a:off x="7366" y="5917"/>
                            <a:ext cx="4151" cy="4508"/>
                          </a:xfrm>
                          <a:custGeom>
                            <a:avLst/>
                            <a:gdLst>
                              <a:gd name="T0" fmla="+- 0 7366 7366"/>
                              <a:gd name="T1" fmla="*/ T0 w 4151"/>
                              <a:gd name="T2" fmla="+- 0 10425 5917"/>
                              <a:gd name="T3" fmla="*/ 10425 h 4508"/>
                              <a:gd name="T4" fmla="+- 0 11517 7366"/>
                              <a:gd name="T5" fmla="*/ T4 w 4151"/>
                              <a:gd name="T6" fmla="+- 0 10425 5917"/>
                              <a:gd name="T7" fmla="*/ 10425 h 4508"/>
                              <a:gd name="T8" fmla="+- 0 11517 7366"/>
                              <a:gd name="T9" fmla="*/ T8 w 4151"/>
                              <a:gd name="T10" fmla="+- 0 5917 5917"/>
                              <a:gd name="T11" fmla="*/ 5917 h 4508"/>
                              <a:gd name="T12" fmla="+- 0 7366 7366"/>
                              <a:gd name="T13" fmla="*/ T12 w 4151"/>
                              <a:gd name="T14" fmla="+- 0 5917 5917"/>
                              <a:gd name="T15" fmla="*/ 5917 h 4508"/>
                              <a:gd name="T16" fmla="+- 0 7366 7366"/>
                              <a:gd name="T17" fmla="*/ T16 w 4151"/>
                              <a:gd name="T18" fmla="+- 0 10425 5917"/>
                              <a:gd name="T19" fmla="*/ 10425 h 45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151" h="4508">
                                <a:moveTo>
                                  <a:pt x="0" y="4508"/>
                                </a:moveTo>
                                <a:lnTo>
                                  <a:pt x="4151" y="4508"/>
                                </a:lnTo>
                                <a:lnTo>
                                  <a:pt x="41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6CB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0766937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80" y="6221"/>
                            <a:ext cx="4121" cy="38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35CD9F" id="Group 1" o:spid="_x0000_s1026" style="position:absolute;margin-left:1.5pt;margin-top:81.8pt;width:593.8pt;height:439.95pt;z-index:-251658240;mso-position-horizontal-relative:page;mso-position-vertical-relative:page" coordorigin="30,1636" coordsize="11876,879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27" type="#_x0000_t75" style="position:absolute;left:30;top:1636;width:11876;height:4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">
                  <v:imagedata r:id="rId10" o:title=""/>
                </v:shape>
                <v:shape id="Freeform 18" o:spid="_x0000_s1028" style="position:absolute;left:7441;top:5469;width:4185;height:101;visibility:visible;mso-wrap-style:square;v-text-anchor:top" coordsize="4185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" path="m,101r4185,l4185,,,,,101xe" fillcolor="#006fc0" stroked="f">
                  <v:path arrowok="t" o:connecttype="custom" o:connectlocs="0,5570;4185,5570;4185,5469;0,5469;0,5570" o:connectangles="0,0,0,0,0"/>
                </v:shape>
                <v:shape id="Freeform 17" o:spid="_x0000_s1029" style="position:absolute;left:7366;top:5917;width:4151;height:4508;visibility:visible;mso-wrap-style:square;v-text-anchor:top" coordsize="4151,4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" path="m,4508r4151,l4151,,,,,4508xe" fillcolor="#096cbc" stroked="f">
                  <v:path arrowok="t" o:connecttype="custom" o:connectlocs="0,10425;4151,10425;4151,5917;0,5917;0,10425" o:connectangles="0,0,0,0,0"/>
                </v:shape>
                <v:shape id="Picture 16" o:spid="_x0000_s1030" type="#_x0000_t75" style="position:absolute;left:7380;top:6221;width:4121;height:38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">
                  <v:imagedata r:id="rId11" o:title=""/>
                </v:shape>
                <w10:wrap anchorx="page" anchory="page"/>
              </v:group>
            </w:pict>
          </mc:Fallback>
        </mc:AlternateContent>
      </w:r>
    </w:p>
    <w:p w14:paraId="77E2958E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A9059E1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FCC6069" w14:textId="0334DC87" w:rsidR="00451277" w:rsidRPr="0097347D" w:rsidRDefault="006E795F" w:rsidP="007A199B">
      <w:pPr>
        <w:spacing w:line="540" w:lineRule="exact"/>
        <w:ind w:left="334" w:right="369"/>
        <w:jc w:val="center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  <w:r w:rsidRPr="0097347D">
        <w:rPr>
          <w:rFonts w:asciiTheme="minorHAnsi" w:eastAsia="Arial" w:hAnsiTheme="minorHAnsi" w:cstheme="minorHAnsi"/>
          <w:b/>
          <w:color w:val="0D0D0D" w:themeColor="text1" w:themeTint="F2"/>
          <w:position w:val="-1"/>
          <w:sz w:val="56"/>
          <w:szCs w:val="24"/>
        </w:rPr>
        <w:t xml:space="preserve">Lab Manual- </w:t>
      </w:r>
      <w:r w:rsidR="007A199B" w:rsidRPr="007A199B">
        <w:rPr>
          <w:rFonts w:asciiTheme="minorHAnsi" w:eastAsia="Arial" w:hAnsiTheme="minorHAnsi" w:cstheme="minorHAnsi"/>
          <w:b/>
          <w:color w:val="0D0D0D" w:themeColor="text1" w:themeTint="F2"/>
          <w:position w:val="-1"/>
          <w:sz w:val="56"/>
          <w:szCs w:val="24"/>
        </w:rPr>
        <w:t>application autoscaling with Kubernetes Event-driven Autoscaling (KEDA) add-on</w:t>
      </w:r>
    </w:p>
    <w:p w14:paraId="7E9B705C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C327FEB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8623603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ABECA2F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45F56A5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88BF586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C56D9A3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AE838C0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9D60561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29915BB" w14:textId="77777777" w:rsidR="00451277" w:rsidRPr="0097347D" w:rsidRDefault="00451277">
      <w:pPr>
        <w:spacing w:before="17" w:line="26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7DD6965" w14:textId="77777777" w:rsidR="00915A67" w:rsidRDefault="00915A67">
      <w:pPr>
        <w:spacing w:before="34"/>
        <w:ind w:left="6225"/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</w:pPr>
    </w:p>
    <w:p w14:paraId="05E38951" w14:textId="6F0CAA3D" w:rsidR="00451277" w:rsidRPr="007215CD" w:rsidRDefault="006E795F">
      <w:pPr>
        <w:spacing w:before="34"/>
        <w:ind w:left="6225"/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</w:pP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Prepared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for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:</w:t>
      </w:r>
      <w:r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</w:t>
      </w:r>
    </w:p>
    <w:p w14:paraId="0517AEDD" w14:textId="77777777" w:rsidR="00451277" w:rsidRPr="007215CD" w:rsidRDefault="00451277">
      <w:pPr>
        <w:spacing w:before="6" w:line="160" w:lineRule="exact"/>
        <w:rPr>
          <w:rFonts w:asciiTheme="minorHAnsi" w:hAnsiTheme="minorHAnsi" w:cstheme="minorHAnsi"/>
          <w:color w:val="FFFFFF" w:themeColor="background1"/>
          <w:sz w:val="24"/>
          <w:szCs w:val="24"/>
        </w:rPr>
      </w:pPr>
    </w:p>
    <w:p w14:paraId="789BFDDE" w14:textId="060D95F7" w:rsidR="00451277" w:rsidRPr="007215CD" w:rsidRDefault="006E795F">
      <w:pPr>
        <w:ind w:left="6225"/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</w:pP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Date: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18</w:t>
      </w:r>
      <w:proofErr w:type="spellStart"/>
      <w:proofErr w:type="gramStart"/>
      <w:r w:rsidRPr="007215CD">
        <w:rPr>
          <w:rFonts w:asciiTheme="minorHAnsi" w:eastAsia="Arial" w:hAnsiTheme="minorHAnsi" w:cstheme="minorHAnsi"/>
          <w:color w:val="FFFFFF" w:themeColor="background1"/>
          <w:w w:val="99"/>
          <w:position w:val="6"/>
          <w:sz w:val="24"/>
          <w:szCs w:val="24"/>
        </w:rPr>
        <w:t>th</w:t>
      </w:r>
      <w:proofErr w:type="spellEnd"/>
      <w:r w:rsidRPr="007215CD">
        <w:rPr>
          <w:rFonts w:asciiTheme="minorHAnsi" w:eastAsia="Arial" w:hAnsiTheme="minorHAnsi" w:cstheme="minorHAnsi"/>
          <w:color w:val="FFFFFF" w:themeColor="background1"/>
          <w:position w:val="6"/>
          <w:sz w:val="24"/>
          <w:szCs w:val="24"/>
        </w:rPr>
        <w:t xml:space="preserve">  </w:t>
      </w:r>
      <w:r w:rsidR="00A6333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Dec</w:t>
      </w:r>
      <w:proofErr w:type="gramEnd"/>
      <w:r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 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20</w:t>
      </w:r>
      <w:r w:rsidR="00683D9C"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2</w:t>
      </w:r>
      <w:r w:rsidR="00A6333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3</w:t>
      </w:r>
    </w:p>
    <w:p w14:paraId="13672696" w14:textId="77777777" w:rsidR="00451277" w:rsidRPr="007215CD" w:rsidRDefault="00451277">
      <w:pPr>
        <w:spacing w:before="6" w:line="160" w:lineRule="exact"/>
        <w:rPr>
          <w:rFonts w:asciiTheme="minorHAnsi" w:hAnsiTheme="minorHAnsi" w:cstheme="minorHAnsi"/>
          <w:color w:val="FFFFFF" w:themeColor="background1"/>
          <w:sz w:val="24"/>
          <w:szCs w:val="24"/>
        </w:rPr>
      </w:pPr>
    </w:p>
    <w:p w14:paraId="408CD3F6" w14:textId="77777777" w:rsidR="002320F4" w:rsidRPr="007215CD" w:rsidRDefault="006E795F">
      <w:pPr>
        <w:spacing w:line="413" w:lineRule="auto"/>
        <w:ind w:left="6225" w:right="253"/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</w:pP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Prepared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by: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</w:p>
    <w:p w14:paraId="7740028F" w14:textId="5E68AEB5" w:rsidR="00451277" w:rsidRPr="007215CD" w:rsidRDefault="006E795F">
      <w:pPr>
        <w:spacing w:line="413" w:lineRule="auto"/>
        <w:ind w:left="6225" w:right="253"/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</w:pP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Document</w:t>
      </w:r>
      <w:r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Name:</w:t>
      </w:r>
      <w:r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Lab</w:t>
      </w:r>
      <w:r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 xml:space="preserve">Manual </w:t>
      </w: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Document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Number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="00915A67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AZ</w:t>
      </w:r>
      <w:r w:rsidR="00636B94"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Labn9</w:t>
      </w:r>
      <w:r w:rsidR="00C80A61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1</w:t>
      </w:r>
      <w:r w:rsidR="005A6B11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6</w:t>
      </w:r>
    </w:p>
    <w:p w14:paraId="6DAF1F62" w14:textId="77777777" w:rsidR="00451277" w:rsidRPr="007215CD" w:rsidRDefault="006E795F">
      <w:pPr>
        <w:spacing w:before="5"/>
        <w:ind w:left="6225"/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</w:pP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Contributor:</w:t>
      </w:r>
    </w:p>
    <w:p w14:paraId="7253E11E" w14:textId="77777777" w:rsidR="00451277" w:rsidRPr="0097347D" w:rsidRDefault="00451277">
      <w:pPr>
        <w:spacing w:before="6" w:line="16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8CB885E" w14:textId="77777777" w:rsidR="00451277" w:rsidRPr="0097347D" w:rsidRDefault="00451277">
      <w:pPr>
        <w:spacing w:before="2" w:line="1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33B4388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39A99E4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D0E7F5D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0391430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8C84397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5D5BCA3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3B2AFAE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90A605A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E1F5B1A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3F6B868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B0D3DF5" w14:textId="7272D43B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A44D425" w14:textId="7D8B5AE4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62AD9A8" w14:textId="14ECF38D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14822D1" w14:textId="276C876A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993BF09" w14:textId="0414615D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CE7DCE4" w14:textId="0611E1D6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7117B65" w14:textId="74B7DBC8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C777EDE" w14:textId="1F4AE431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720E19A" w14:textId="637B9474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6FB193C" w14:textId="3A03C646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DDA3D1A" w14:textId="7866E7D5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ED8CAF8" w14:textId="7DEF57D8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209EBCF" w14:textId="31A8453C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F74CAE4" w14:textId="5E985A3A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5CA5544" w14:textId="0E35BE4A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ED1D348" w14:textId="12A3460E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CC332D9" w14:textId="0782654F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0753D33" w14:textId="1CB99B88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7906742" w14:textId="77777777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60EA11D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A47CFD1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7422671" w14:textId="77777777" w:rsidR="00F7024F" w:rsidRPr="0097347D" w:rsidRDefault="00F7024F">
      <w:pPr>
        <w:ind w:left="119"/>
        <w:rPr>
          <w:rFonts w:asciiTheme="minorHAnsi" w:eastAsia="Arial" w:hAnsiTheme="minorHAnsi" w:cstheme="minorHAnsi"/>
          <w:color w:val="0D0D0D" w:themeColor="text1" w:themeTint="F2"/>
          <w:w w:val="99"/>
          <w:sz w:val="24"/>
          <w:szCs w:val="24"/>
        </w:rPr>
      </w:pPr>
    </w:p>
    <w:p w14:paraId="4FC98E33" w14:textId="77777777" w:rsidR="00F7024F" w:rsidRPr="0097347D" w:rsidRDefault="00F7024F">
      <w:pPr>
        <w:ind w:left="119"/>
        <w:rPr>
          <w:rFonts w:asciiTheme="minorHAnsi" w:eastAsia="Arial" w:hAnsiTheme="minorHAnsi" w:cstheme="minorHAnsi"/>
          <w:color w:val="0D0D0D" w:themeColor="text1" w:themeTint="F2"/>
          <w:w w:val="99"/>
          <w:sz w:val="24"/>
          <w:szCs w:val="24"/>
        </w:rPr>
      </w:pPr>
    </w:p>
    <w:p w14:paraId="02610981" w14:textId="77777777" w:rsidR="00F7024F" w:rsidRPr="0097347D" w:rsidRDefault="00F7024F">
      <w:pPr>
        <w:ind w:left="119"/>
        <w:rPr>
          <w:rFonts w:asciiTheme="minorHAnsi" w:eastAsia="Arial" w:hAnsiTheme="minorHAnsi" w:cstheme="minorHAnsi"/>
          <w:color w:val="0D0D0D" w:themeColor="text1" w:themeTint="F2"/>
          <w:w w:val="99"/>
          <w:sz w:val="24"/>
          <w:szCs w:val="24"/>
        </w:rPr>
      </w:pPr>
    </w:p>
    <w:p w14:paraId="621D6BCC" w14:textId="77777777" w:rsidR="00451277" w:rsidRPr="0097347D" w:rsidRDefault="0045127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A01A254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BBD7211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sdt>
      <w:sdtPr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id w:val="16705982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D7B1E2" w14:textId="61666F54" w:rsidR="00F7024F" w:rsidRPr="0097347D" w:rsidRDefault="00F7024F">
          <w:pPr>
            <w:pStyle w:val="TOCHeading"/>
            <w:rPr>
              <w:rFonts w:asciiTheme="minorHAnsi" w:hAnsiTheme="minorHAnsi" w:cstheme="minorHAnsi"/>
              <w:color w:val="0D0D0D" w:themeColor="text1" w:themeTint="F2"/>
              <w:sz w:val="24"/>
              <w:szCs w:val="24"/>
            </w:rPr>
          </w:pPr>
          <w:r w:rsidRPr="0097347D">
            <w:rPr>
              <w:rFonts w:asciiTheme="minorHAnsi" w:hAnsiTheme="minorHAnsi" w:cstheme="minorHAnsi"/>
              <w:color w:val="0D0D0D" w:themeColor="text1" w:themeTint="F2"/>
              <w:sz w:val="24"/>
              <w:szCs w:val="24"/>
            </w:rPr>
            <w:t>Contents</w:t>
          </w:r>
        </w:p>
        <w:p w14:paraId="47996609" w14:textId="11BCABA0" w:rsidR="00322D55" w:rsidRDefault="00F7024F">
          <w:pPr>
            <w:pStyle w:val="TOC1"/>
            <w:tabs>
              <w:tab w:val="left" w:pos="44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r w:rsidRPr="0097347D">
            <w:rPr>
              <w:rFonts w:cstheme="minorHAnsi"/>
              <w:b/>
              <w:bCs/>
              <w:noProof/>
              <w:color w:val="0D0D0D" w:themeColor="text1" w:themeTint="F2"/>
              <w:sz w:val="24"/>
              <w:szCs w:val="24"/>
            </w:rPr>
            <w:fldChar w:fldCharType="begin"/>
          </w:r>
          <w:r w:rsidRPr="0097347D">
            <w:rPr>
              <w:rFonts w:cstheme="minorHAnsi"/>
              <w:b/>
              <w:bCs/>
              <w:noProof/>
              <w:color w:val="0D0D0D" w:themeColor="text1" w:themeTint="F2"/>
              <w:sz w:val="24"/>
              <w:szCs w:val="24"/>
            </w:rPr>
            <w:instrText xml:space="preserve"> TOC \o "1-3" \h \z \u </w:instrText>
          </w:r>
          <w:r w:rsidRPr="0097347D">
            <w:rPr>
              <w:rFonts w:cstheme="minorHAnsi"/>
              <w:b/>
              <w:bCs/>
              <w:noProof/>
              <w:color w:val="0D0D0D" w:themeColor="text1" w:themeTint="F2"/>
              <w:sz w:val="24"/>
              <w:szCs w:val="24"/>
            </w:rPr>
            <w:fldChar w:fldCharType="separate"/>
          </w:r>
          <w:hyperlink w:anchor="_Toc159493866" w:history="1">
            <w:r w:rsidR="00322D55" w:rsidRPr="00C97041">
              <w:rPr>
                <w:rStyle w:val="Hyperlink"/>
                <w:rFonts w:eastAsia="Arial" w:cstheme="minorHAnsi"/>
                <w:noProof/>
              </w:rPr>
              <w:t>1.</w:t>
            </w:r>
            <w:r w:rsidR="00322D55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322D55" w:rsidRPr="00C97041">
              <w:rPr>
                <w:rStyle w:val="Hyperlink"/>
                <w:rFonts w:eastAsia="Arial" w:cstheme="minorHAnsi"/>
                <w:noProof/>
              </w:rPr>
              <w:t>Objective</w:t>
            </w:r>
            <w:r w:rsidR="00322D55">
              <w:rPr>
                <w:noProof/>
                <w:webHidden/>
              </w:rPr>
              <w:tab/>
            </w:r>
            <w:r w:rsidR="00322D55">
              <w:rPr>
                <w:noProof/>
                <w:webHidden/>
              </w:rPr>
              <w:fldChar w:fldCharType="begin"/>
            </w:r>
            <w:r w:rsidR="00322D55">
              <w:rPr>
                <w:noProof/>
                <w:webHidden/>
              </w:rPr>
              <w:instrText xml:space="preserve"> PAGEREF _Toc159493866 \h </w:instrText>
            </w:r>
            <w:r w:rsidR="00322D55">
              <w:rPr>
                <w:noProof/>
                <w:webHidden/>
              </w:rPr>
            </w:r>
            <w:r w:rsidR="00322D55">
              <w:rPr>
                <w:noProof/>
                <w:webHidden/>
              </w:rPr>
              <w:fldChar w:fldCharType="separate"/>
            </w:r>
            <w:r w:rsidR="00322D55">
              <w:rPr>
                <w:noProof/>
                <w:webHidden/>
              </w:rPr>
              <w:t>3</w:t>
            </w:r>
            <w:r w:rsidR="00322D55">
              <w:rPr>
                <w:noProof/>
                <w:webHidden/>
              </w:rPr>
              <w:fldChar w:fldCharType="end"/>
            </w:r>
          </w:hyperlink>
        </w:p>
        <w:p w14:paraId="62EC5171" w14:textId="4D477D5B" w:rsidR="00322D55" w:rsidRDefault="00322D55">
          <w:pPr>
            <w:pStyle w:val="TOC2"/>
            <w:tabs>
              <w:tab w:val="left" w:pos="66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493867" w:history="1">
            <w:r w:rsidRPr="00C97041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C97041">
              <w:rPr>
                <w:rStyle w:val="Hyperlink"/>
                <w:rFonts w:eastAsia="Times New Roman"/>
                <w:noProof/>
              </w:rPr>
              <w:t>Components: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_Toc159493867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D44A7" w14:textId="3890F73A" w:rsidR="00322D55" w:rsidRDefault="00322D55">
          <w:pPr>
            <w:pStyle w:val="TOC2"/>
            <w:tabs>
              <w:tab w:val="left" w:pos="66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493868" w:history="1">
            <w:r w:rsidRPr="00C97041">
              <w:rPr>
                <w:rStyle w:val="Hyperlink"/>
                <w:rFonts w:eastAsia="Times New Roman"/>
                <w:noProof/>
              </w:rPr>
              <w:t>2.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C97041">
              <w:rPr>
                <w:rStyle w:val="Hyperlink"/>
                <w:rFonts w:eastAsia="Times New Roman"/>
                <w:noProof/>
              </w:rPr>
              <w:t>Relationships: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_Toc159493868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F8405" w14:textId="4AADDE97" w:rsidR="00322D55" w:rsidRDefault="00322D55">
          <w:pPr>
            <w:pStyle w:val="TOC1"/>
            <w:tabs>
              <w:tab w:val="left" w:pos="44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493869" w:history="1">
            <w:r w:rsidRPr="00C97041">
              <w:rPr>
                <w:rStyle w:val="Hyperlink"/>
                <w:rFonts w:eastAsia="Arial" w:cstheme="minorHAnsi"/>
                <w:noProof/>
              </w:rPr>
              <w:t>2.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C97041">
              <w:rPr>
                <w:rStyle w:val="Hyperlink"/>
                <w:rFonts w:eastAsia="Arial" w:cstheme="minorHAnsi"/>
                <w:noProof/>
              </w:rPr>
              <w:t>KEDA SAMPLE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_Toc159493869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8AD5A" w14:textId="3BA1217D" w:rsidR="00322D55" w:rsidRDefault="00322D55">
          <w:pPr>
            <w:pStyle w:val="TOC1"/>
            <w:tabs>
              <w:tab w:val="left" w:pos="44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493870" w:history="1">
            <w:r w:rsidRPr="00C97041">
              <w:rPr>
                <w:rStyle w:val="Hyperlink"/>
                <w:rFonts w:eastAsia="Arial" w:cstheme="minorHAnsi"/>
                <w:noProof/>
              </w:rPr>
              <w:t>3.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C97041">
              <w:rPr>
                <w:rStyle w:val="Hyperlink"/>
                <w:rFonts w:eastAsia="Arial" w:cstheme="minorHAnsi"/>
                <w:noProof/>
              </w:rPr>
              <w:t>AKS Cluster with single 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_Toc159493870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F2125" w14:textId="1F4AC660" w:rsidR="00322D55" w:rsidRDefault="00322D55">
          <w:pPr>
            <w:pStyle w:val="TOC1"/>
            <w:tabs>
              <w:tab w:val="left" w:pos="44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493871" w:history="1">
            <w:r w:rsidRPr="00C97041">
              <w:rPr>
                <w:rStyle w:val="Hyperlink"/>
                <w:rFonts w:eastAsia="Arial" w:cstheme="minorHAnsi"/>
                <w:noProof/>
              </w:rPr>
              <w:t>4.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C97041">
              <w:rPr>
                <w:rStyle w:val="Hyperlink"/>
                <w:rFonts w:eastAsia="Arial" w:cstheme="minorHAnsi"/>
                <w:noProof/>
              </w:rPr>
              <w:t>Install KEDA in Kubernetes using Helm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_Toc159493871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78545" w14:textId="2C13CEBF" w:rsidR="00322D55" w:rsidRDefault="00322D55">
          <w:pPr>
            <w:pStyle w:val="TOC1"/>
            <w:tabs>
              <w:tab w:val="left" w:pos="44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493872" w:history="1">
            <w:r w:rsidRPr="00C97041">
              <w:rPr>
                <w:rStyle w:val="Hyperlink"/>
                <w:rFonts w:eastAsia="Arial" w:cstheme="minorHAnsi"/>
                <w:noProof/>
              </w:rPr>
              <w:t>5.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C97041">
              <w:rPr>
                <w:rStyle w:val="Hyperlink"/>
                <w:rFonts w:eastAsia="Arial" w:cstheme="minorHAnsi"/>
                <w:noProof/>
              </w:rPr>
              <w:t>Create Azure Service Bus and 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_Toc159493872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09970" w14:textId="057C7C2A" w:rsidR="00322D55" w:rsidRDefault="00322D55">
          <w:pPr>
            <w:pStyle w:val="TOC1"/>
            <w:tabs>
              <w:tab w:val="left" w:pos="44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493873" w:history="1">
            <w:r w:rsidRPr="00C97041">
              <w:rPr>
                <w:rStyle w:val="Hyperlink"/>
                <w:rFonts w:eastAsia="Arial" w:cstheme="minorHAnsi"/>
                <w:noProof/>
              </w:rPr>
              <w:t>6.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C97041">
              <w:rPr>
                <w:rStyle w:val="Hyperlink"/>
                <w:rFonts w:eastAsia="Arial" w:cstheme="minorHAnsi"/>
                <w:noProof/>
              </w:rPr>
              <w:t>Replace the primaryConnectionString in the NGNIX-Deploy YAML file and Deploy the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_Toc159493873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B0A6B" w14:textId="628DFD2F" w:rsidR="00322D55" w:rsidRDefault="00322D55">
          <w:pPr>
            <w:pStyle w:val="TOC1"/>
            <w:tabs>
              <w:tab w:val="left" w:pos="44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493874" w:history="1">
            <w:r w:rsidRPr="00C97041">
              <w:rPr>
                <w:rStyle w:val="Hyperlink"/>
                <w:rFonts w:eastAsia="Arial" w:cstheme="minorHAnsi"/>
                <w:noProof/>
              </w:rPr>
              <w:t>7.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C97041">
              <w:rPr>
                <w:rStyle w:val="Hyperlink"/>
                <w:rFonts w:eastAsia="Arial" w:cstheme="minorHAnsi"/>
                <w:noProof/>
              </w:rPr>
              <w:t>Add and remove messages in the queue and watch the number of pods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_Toc159493874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FEF10" w14:textId="4EAB9592" w:rsidR="00F7024F" w:rsidRPr="0097347D" w:rsidRDefault="00F7024F">
          <w:pPr>
            <w:rPr>
              <w:rFonts w:asciiTheme="minorHAnsi" w:hAnsiTheme="minorHAnsi" w:cstheme="minorHAnsi"/>
              <w:color w:val="0D0D0D" w:themeColor="text1" w:themeTint="F2"/>
              <w:sz w:val="24"/>
              <w:szCs w:val="24"/>
            </w:rPr>
          </w:pPr>
          <w:r w:rsidRPr="0097347D">
            <w:rPr>
              <w:rFonts w:asciiTheme="minorHAnsi" w:hAnsiTheme="minorHAnsi" w:cstheme="minorHAnsi"/>
              <w:b/>
              <w:bCs/>
              <w:noProof/>
              <w:color w:val="0D0D0D" w:themeColor="text1" w:themeTint="F2"/>
              <w:sz w:val="24"/>
              <w:szCs w:val="24"/>
            </w:rPr>
            <w:fldChar w:fldCharType="end"/>
          </w:r>
        </w:p>
      </w:sdtContent>
    </w:sdt>
    <w:p w14:paraId="0DCDD231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C055760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3F5D2D8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8A6818E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6C523AA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3F60CFE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15D5D1D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5CA1082" w14:textId="77777777" w:rsidR="00F7024F" w:rsidRPr="00E66B24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  <w:lang w:val="en-IN"/>
        </w:rPr>
      </w:pPr>
    </w:p>
    <w:p w14:paraId="53E7FF27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634504A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FF8E78C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AD7B655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07AB7DE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EEC8315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26DA8C1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3EFABC9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C9E1649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7C9DE50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6627D33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B69FB13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BD1D0CF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B4464EC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9E095C4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7DE467C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542EB6D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34E690B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220D0E5" w14:textId="77777777" w:rsidR="00F7024F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61CBE17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7B55E7B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3F684A1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34AD65A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90E0793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A4553D0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0AD425B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BC4A45E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FC50F69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D8AAABE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1990126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712573C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099E926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DCC3062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A21803D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8D348D1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4A1D459" w14:textId="77777777" w:rsidR="009539C0" w:rsidRDefault="009539C0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20A8DF9" w14:textId="77777777" w:rsidR="009539C0" w:rsidRDefault="009539C0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5B05701" w14:textId="77777777" w:rsidR="00585B46" w:rsidRDefault="00585B46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7F6AB30" w14:textId="77777777" w:rsidR="00585B46" w:rsidRDefault="00585B46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A6707FD" w14:textId="77777777" w:rsidR="009441D5" w:rsidRDefault="009441D5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C594DDE" w14:textId="77777777" w:rsidR="009441D5" w:rsidRDefault="009441D5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1C0BFEE" w14:textId="77777777" w:rsidR="00585B46" w:rsidRDefault="00585B46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D89A812" w14:textId="77777777" w:rsidR="00585B46" w:rsidRDefault="00585B46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3E075DF" w14:textId="77777777" w:rsidR="00585B46" w:rsidRDefault="00585B46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1D77733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08179A3" w14:textId="77777777" w:rsidR="00293B27" w:rsidRDefault="00293B2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91CD1D4" w14:textId="77777777" w:rsidR="00293B27" w:rsidRDefault="00293B2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D7BA52D" w14:textId="77777777" w:rsidR="00AD3A54" w:rsidRDefault="00AD3A54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687A714" w14:textId="77777777" w:rsidR="00AD3A54" w:rsidRDefault="00AD3A54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7F00756" w14:textId="77777777" w:rsidR="00AD3A54" w:rsidRDefault="00AD3A54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53A53F3" w14:textId="77777777" w:rsidR="00293B27" w:rsidRDefault="00293B2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16F231A" w14:textId="77777777" w:rsidR="00293B27" w:rsidRDefault="00293B2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2147492" w14:textId="77777777" w:rsidR="00293B27" w:rsidRDefault="00293B2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204A6B5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89CFE24" w14:textId="158B5D7E" w:rsidR="00F65AFB" w:rsidRDefault="00F65AFB" w:rsidP="00F65AFB">
      <w:pPr>
        <w:pStyle w:val="Heading1"/>
        <w:rPr>
          <w:rFonts w:asciiTheme="minorHAnsi" w:eastAsia="Arial" w:hAnsiTheme="minorHAnsi" w:cstheme="minorHAnsi"/>
          <w:color w:val="E36C0A" w:themeColor="accent6" w:themeShade="BF"/>
        </w:rPr>
      </w:pPr>
      <w:bookmarkStart w:id="0" w:name="_Toc159493866"/>
      <w:r>
        <w:rPr>
          <w:rFonts w:asciiTheme="minorHAnsi" w:eastAsia="Arial" w:hAnsiTheme="minorHAnsi" w:cstheme="minorHAnsi"/>
          <w:color w:val="E36C0A" w:themeColor="accent6" w:themeShade="BF"/>
        </w:rPr>
        <w:t>Objective</w:t>
      </w:r>
      <w:bookmarkEnd w:id="0"/>
      <w:r>
        <w:rPr>
          <w:rFonts w:asciiTheme="minorHAnsi" w:eastAsia="Arial" w:hAnsiTheme="minorHAnsi" w:cstheme="minorHAnsi"/>
          <w:color w:val="E36C0A" w:themeColor="accent6" w:themeShade="BF"/>
        </w:rPr>
        <w:t xml:space="preserve"> </w:t>
      </w:r>
    </w:p>
    <w:p w14:paraId="4F361EF7" w14:textId="2CBD2130" w:rsidR="007A199B" w:rsidRDefault="007A199B" w:rsidP="007A199B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Kubernetes Event-driven Autoscaling (KEDA) is a single-purpose and lightweight component that strives to make application autoscaling simple and is a CNCF</w:t>
      </w:r>
      <w:r>
        <w:rPr>
          <w:rFonts w:ascii="Segoe UI" w:hAnsi="Segoe UI" w:cs="Segoe UI"/>
          <w:color w:val="161616"/>
        </w:rPr>
        <w:t xml:space="preserve"> (</w:t>
      </w:r>
      <w:r>
        <w:rPr>
          <w:rFonts w:ascii="Segoe UI" w:hAnsi="Segoe UI" w:cs="Segoe UI"/>
          <w:color w:val="0D0D0D"/>
          <w:shd w:val="clear" w:color="auto" w:fill="FFFFFF"/>
        </w:rPr>
        <w:t xml:space="preserve">Cloud Native Computing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 xml:space="preserve">Foundation </w:t>
      </w:r>
      <w:r>
        <w:rPr>
          <w:rFonts w:ascii="Segoe UI" w:hAnsi="Segoe UI" w:cs="Segoe UI"/>
          <w:color w:val="0D0D0D"/>
          <w:shd w:val="clear" w:color="auto" w:fill="FFFFFF"/>
        </w:rPr>
        <w:t>)</w:t>
      </w:r>
      <w:proofErr w:type="gramEnd"/>
      <w:r>
        <w:rPr>
          <w:rFonts w:ascii="Segoe UI" w:hAnsi="Segoe UI" w:cs="Segoe UI"/>
          <w:color w:val="161616"/>
        </w:rPr>
        <w:t xml:space="preserve"> Graduate project.</w:t>
      </w:r>
    </w:p>
    <w:p w14:paraId="6A4EC2D1" w14:textId="77777777" w:rsidR="007A199B" w:rsidRDefault="007A199B" w:rsidP="007A199B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It applies event-driven autoscaling to scale your application to meet demand in a sustainable and cost-efficient manner with scale-to-zero.</w:t>
      </w:r>
    </w:p>
    <w:p w14:paraId="337B8B2F" w14:textId="77777777" w:rsidR="00B15672" w:rsidRDefault="00B15672" w:rsidP="007A199B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</w:p>
    <w:p w14:paraId="3C4E14C4" w14:textId="7D411436" w:rsidR="00B15672" w:rsidRDefault="00B15672" w:rsidP="007A199B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hyperlink r:id="rId12" w:history="1">
        <w:r w:rsidRPr="00687181">
          <w:rPr>
            <w:rStyle w:val="Hyperlink"/>
            <w:rFonts w:ascii="Segoe UI" w:hAnsi="Segoe UI" w:cs="Segoe UI"/>
          </w:rPr>
          <w:t>https://keda.sh/docs/2.13/concepts/</w:t>
        </w:r>
      </w:hyperlink>
    </w:p>
    <w:p w14:paraId="2F98B58C" w14:textId="77777777" w:rsidR="00B15672" w:rsidRDefault="00B15672" w:rsidP="007A199B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</w:p>
    <w:p w14:paraId="2AD12003" w14:textId="77777777" w:rsidR="007A199B" w:rsidRPr="007A199B" w:rsidRDefault="007A199B" w:rsidP="007A199B">
      <w:pPr>
        <w:pStyle w:val="Heading2"/>
        <w:rPr>
          <w:color w:val="FF0000"/>
        </w:rPr>
      </w:pPr>
      <w:bookmarkStart w:id="1" w:name="_Toc159493867"/>
      <w:r w:rsidRPr="007A199B">
        <w:rPr>
          <w:rFonts w:eastAsia="Times New Roman"/>
          <w:color w:val="FF0000"/>
        </w:rPr>
        <w:t>Components:</w:t>
      </w:r>
      <w:bookmarkEnd w:id="1"/>
    </w:p>
    <w:p w14:paraId="33C5D028" w14:textId="77777777" w:rsidR="007A199B" w:rsidRPr="007A199B" w:rsidRDefault="007A199B" w:rsidP="007A199B">
      <w:pPr>
        <w:numPr>
          <w:ilvl w:val="0"/>
          <w:numId w:val="37"/>
        </w:numPr>
        <w:shd w:val="clear" w:color="auto" w:fill="FFFFFF"/>
        <w:spacing w:before="100" w:beforeAutospacing="1"/>
        <w:rPr>
          <w:rFonts w:ascii="Arial" w:hAnsi="Arial" w:cs="Arial"/>
          <w:color w:val="1F1F1F"/>
          <w:sz w:val="24"/>
          <w:szCs w:val="24"/>
        </w:rPr>
      </w:pPr>
      <w:r w:rsidRPr="007A199B">
        <w:rPr>
          <w:rFonts w:ascii="Arial" w:hAnsi="Arial" w:cs="Arial"/>
          <w:b/>
          <w:bCs/>
          <w:color w:val="1F1F1F"/>
          <w:sz w:val="24"/>
          <w:szCs w:val="24"/>
        </w:rPr>
        <w:t>Event Source:</w:t>
      </w:r>
      <w:r w:rsidRPr="007A199B">
        <w:rPr>
          <w:rFonts w:ascii="Arial" w:hAnsi="Arial" w:cs="Arial"/>
          <w:color w:val="1F1F1F"/>
          <w:sz w:val="24"/>
          <w:szCs w:val="24"/>
        </w:rPr>
        <w:t> This is the external system generating events, such as a message queue (Kafka, RabbitMQ), cloud platform event stream (AWS SQS, Azure Event Hubs), database change logs, or custom sources.</w:t>
      </w:r>
    </w:p>
    <w:p w14:paraId="46CF69CB" w14:textId="77777777" w:rsidR="007A199B" w:rsidRPr="007A199B" w:rsidRDefault="007A199B" w:rsidP="007A199B">
      <w:pPr>
        <w:numPr>
          <w:ilvl w:val="0"/>
          <w:numId w:val="37"/>
        </w:numPr>
        <w:shd w:val="clear" w:color="auto" w:fill="FFFFFF"/>
        <w:spacing w:before="100" w:beforeAutospacing="1"/>
        <w:rPr>
          <w:rFonts w:ascii="Arial" w:hAnsi="Arial" w:cs="Arial"/>
          <w:color w:val="1F1F1F"/>
          <w:sz w:val="24"/>
          <w:szCs w:val="24"/>
        </w:rPr>
      </w:pPr>
      <w:r w:rsidRPr="007A199B">
        <w:rPr>
          <w:rFonts w:ascii="Arial" w:hAnsi="Arial" w:cs="Arial"/>
          <w:b/>
          <w:bCs/>
          <w:color w:val="1F1F1F"/>
          <w:sz w:val="24"/>
          <w:szCs w:val="24"/>
        </w:rPr>
        <w:t>Scaler:</w:t>
      </w:r>
      <w:r w:rsidRPr="007A199B">
        <w:rPr>
          <w:rFonts w:ascii="Arial" w:hAnsi="Arial" w:cs="Arial"/>
          <w:color w:val="1F1F1F"/>
          <w:sz w:val="24"/>
          <w:szCs w:val="24"/>
        </w:rPr>
        <w:t> This component translates events from the source into metrics that Kubernetes understands. KEDA comes with many built-in scalers for popular sources, and you can create custom ones.</w:t>
      </w:r>
    </w:p>
    <w:p w14:paraId="1E1A73BB" w14:textId="77777777" w:rsidR="007A199B" w:rsidRPr="007A199B" w:rsidRDefault="007A199B" w:rsidP="007A199B">
      <w:pPr>
        <w:numPr>
          <w:ilvl w:val="0"/>
          <w:numId w:val="37"/>
        </w:numPr>
        <w:shd w:val="clear" w:color="auto" w:fill="FFFFFF"/>
        <w:spacing w:before="100" w:beforeAutospacing="1"/>
        <w:rPr>
          <w:rFonts w:ascii="Arial" w:hAnsi="Arial" w:cs="Arial"/>
          <w:color w:val="1F1F1F"/>
          <w:sz w:val="24"/>
          <w:szCs w:val="24"/>
        </w:rPr>
      </w:pPr>
      <w:r w:rsidRPr="007A199B">
        <w:rPr>
          <w:rFonts w:ascii="Arial" w:hAnsi="Arial" w:cs="Arial"/>
          <w:b/>
          <w:bCs/>
          <w:color w:val="1F1F1F"/>
          <w:sz w:val="24"/>
          <w:szCs w:val="24"/>
        </w:rPr>
        <w:t>Metrics Adapter:</w:t>
      </w:r>
      <w:r w:rsidRPr="007A199B">
        <w:rPr>
          <w:rFonts w:ascii="Arial" w:hAnsi="Arial" w:cs="Arial"/>
          <w:color w:val="1F1F1F"/>
          <w:sz w:val="24"/>
          <w:szCs w:val="24"/>
        </w:rPr>
        <w:t xml:space="preserve"> This component converts the scaler's custom metrics into a format compatible with the Horizontal Pod </w:t>
      </w:r>
      <w:proofErr w:type="spellStart"/>
      <w:r w:rsidRPr="007A199B">
        <w:rPr>
          <w:rFonts w:ascii="Arial" w:hAnsi="Arial" w:cs="Arial"/>
          <w:color w:val="1F1F1F"/>
          <w:sz w:val="24"/>
          <w:szCs w:val="24"/>
        </w:rPr>
        <w:t>Autoscaler</w:t>
      </w:r>
      <w:proofErr w:type="spellEnd"/>
      <w:r w:rsidRPr="007A199B">
        <w:rPr>
          <w:rFonts w:ascii="Arial" w:hAnsi="Arial" w:cs="Arial"/>
          <w:color w:val="1F1F1F"/>
          <w:sz w:val="24"/>
          <w:szCs w:val="24"/>
        </w:rPr>
        <w:t xml:space="preserve"> (HPA).</w:t>
      </w:r>
    </w:p>
    <w:p w14:paraId="77D67E62" w14:textId="77777777" w:rsidR="007A199B" w:rsidRPr="007A199B" w:rsidRDefault="007A199B" w:rsidP="007A199B">
      <w:pPr>
        <w:numPr>
          <w:ilvl w:val="0"/>
          <w:numId w:val="37"/>
        </w:numPr>
        <w:shd w:val="clear" w:color="auto" w:fill="FFFFFF"/>
        <w:spacing w:before="100" w:beforeAutospacing="1"/>
        <w:rPr>
          <w:rFonts w:ascii="Arial" w:hAnsi="Arial" w:cs="Arial"/>
          <w:color w:val="1F1F1F"/>
          <w:sz w:val="24"/>
          <w:szCs w:val="24"/>
        </w:rPr>
      </w:pPr>
      <w:r w:rsidRPr="007A199B">
        <w:rPr>
          <w:rFonts w:ascii="Arial" w:hAnsi="Arial" w:cs="Arial"/>
          <w:b/>
          <w:bCs/>
          <w:color w:val="1F1F1F"/>
          <w:sz w:val="24"/>
          <w:szCs w:val="24"/>
        </w:rPr>
        <w:t xml:space="preserve">Horizontal Pod </w:t>
      </w:r>
      <w:proofErr w:type="spellStart"/>
      <w:r w:rsidRPr="007A199B">
        <w:rPr>
          <w:rFonts w:ascii="Arial" w:hAnsi="Arial" w:cs="Arial"/>
          <w:b/>
          <w:bCs/>
          <w:color w:val="1F1F1F"/>
          <w:sz w:val="24"/>
          <w:szCs w:val="24"/>
        </w:rPr>
        <w:t>Autoscaler</w:t>
      </w:r>
      <w:proofErr w:type="spellEnd"/>
      <w:r w:rsidRPr="007A199B">
        <w:rPr>
          <w:rFonts w:ascii="Arial" w:hAnsi="Arial" w:cs="Arial"/>
          <w:b/>
          <w:bCs/>
          <w:color w:val="1F1F1F"/>
          <w:sz w:val="24"/>
          <w:szCs w:val="24"/>
        </w:rPr>
        <w:t xml:space="preserve"> (HPA):</w:t>
      </w:r>
      <w:r w:rsidRPr="007A199B">
        <w:rPr>
          <w:rFonts w:ascii="Arial" w:hAnsi="Arial" w:cs="Arial"/>
          <w:color w:val="1F1F1F"/>
          <w:sz w:val="24"/>
          <w:szCs w:val="24"/>
        </w:rPr>
        <w:t> This Kubernetes built-in component scales pods based on specified metrics.</w:t>
      </w:r>
    </w:p>
    <w:p w14:paraId="7ABB714E" w14:textId="77777777" w:rsidR="007A199B" w:rsidRPr="007A199B" w:rsidRDefault="007A199B" w:rsidP="007A199B">
      <w:pPr>
        <w:numPr>
          <w:ilvl w:val="0"/>
          <w:numId w:val="37"/>
        </w:numPr>
        <w:shd w:val="clear" w:color="auto" w:fill="FFFFFF"/>
        <w:spacing w:before="100" w:beforeAutospacing="1"/>
        <w:rPr>
          <w:rFonts w:ascii="Arial" w:hAnsi="Arial" w:cs="Arial"/>
          <w:color w:val="1F1F1F"/>
          <w:sz w:val="24"/>
          <w:szCs w:val="24"/>
        </w:rPr>
      </w:pPr>
      <w:r w:rsidRPr="007A199B">
        <w:rPr>
          <w:rFonts w:ascii="Arial" w:hAnsi="Arial" w:cs="Arial"/>
          <w:b/>
          <w:bCs/>
          <w:color w:val="1F1F1F"/>
          <w:sz w:val="24"/>
          <w:szCs w:val="24"/>
        </w:rPr>
        <w:t>Kubernetes Deployment/Job:</w:t>
      </w:r>
      <w:r w:rsidRPr="007A199B">
        <w:rPr>
          <w:rFonts w:ascii="Arial" w:hAnsi="Arial" w:cs="Arial"/>
          <w:color w:val="1F1F1F"/>
          <w:sz w:val="24"/>
          <w:szCs w:val="24"/>
        </w:rPr>
        <w:t> The workload that KEDA scales based on event-driven triggers.</w:t>
      </w:r>
    </w:p>
    <w:p w14:paraId="03F6B959" w14:textId="77777777" w:rsidR="007A199B" w:rsidRPr="007A199B" w:rsidRDefault="007A199B" w:rsidP="007A199B">
      <w:pPr>
        <w:numPr>
          <w:ilvl w:val="0"/>
          <w:numId w:val="37"/>
        </w:numPr>
        <w:shd w:val="clear" w:color="auto" w:fill="FFFFFF"/>
        <w:spacing w:before="100" w:beforeAutospacing="1"/>
        <w:rPr>
          <w:rFonts w:ascii="Arial" w:hAnsi="Arial" w:cs="Arial"/>
          <w:color w:val="1F1F1F"/>
          <w:sz w:val="24"/>
          <w:szCs w:val="24"/>
        </w:rPr>
      </w:pPr>
      <w:proofErr w:type="spellStart"/>
      <w:r w:rsidRPr="007A199B">
        <w:rPr>
          <w:rFonts w:ascii="Arial" w:hAnsi="Arial" w:cs="Arial"/>
          <w:b/>
          <w:bCs/>
          <w:color w:val="1F1F1F"/>
          <w:sz w:val="24"/>
          <w:szCs w:val="24"/>
        </w:rPr>
        <w:t>keda</w:t>
      </w:r>
      <w:proofErr w:type="spellEnd"/>
      <w:r w:rsidRPr="007A199B">
        <w:rPr>
          <w:rFonts w:ascii="Arial" w:hAnsi="Arial" w:cs="Arial"/>
          <w:b/>
          <w:bCs/>
          <w:color w:val="1F1F1F"/>
          <w:sz w:val="24"/>
          <w:szCs w:val="24"/>
        </w:rPr>
        <w:t>-operator:</w:t>
      </w:r>
      <w:r w:rsidRPr="007A199B">
        <w:rPr>
          <w:rFonts w:ascii="Arial" w:hAnsi="Arial" w:cs="Arial"/>
          <w:color w:val="1F1F1F"/>
          <w:sz w:val="24"/>
          <w:szCs w:val="24"/>
        </w:rPr>
        <w:t> This operator manages the KEDA deployment and ensures all components are running correctly.</w:t>
      </w:r>
    </w:p>
    <w:p w14:paraId="2B313020" w14:textId="77777777" w:rsidR="007A199B" w:rsidRPr="007A199B" w:rsidRDefault="007A199B" w:rsidP="007A199B">
      <w:pPr>
        <w:pStyle w:val="Heading2"/>
        <w:rPr>
          <w:rFonts w:eastAsia="Times New Roman"/>
          <w:color w:val="FF0000"/>
        </w:rPr>
      </w:pPr>
      <w:bookmarkStart w:id="2" w:name="_Toc159493868"/>
      <w:r w:rsidRPr="007A199B">
        <w:rPr>
          <w:rFonts w:eastAsia="Times New Roman"/>
          <w:color w:val="FF0000"/>
        </w:rPr>
        <w:t>Relationships:</w:t>
      </w:r>
      <w:bookmarkEnd w:id="2"/>
    </w:p>
    <w:p w14:paraId="190FF639" w14:textId="77777777" w:rsidR="007A199B" w:rsidRPr="007A199B" w:rsidRDefault="007A199B" w:rsidP="007A199B">
      <w:pPr>
        <w:numPr>
          <w:ilvl w:val="0"/>
          <w:numId w:val="38"/>
        </w:numPr>
        <w:shd w:val="clear" w:color="auto" w:fill="FFFFFF"/>
        <w:spacing w:before="100" w:beforeAutospacing="1"/>
        <w:rPr>
          <w:rFonts w:ascii="Arial" w:hAnsi="Arial" w:cs="Arial"/>
          <w:color w:val="1F1F1F"/>
          <w:sz w:val="24"/>
          <w:szCs w:val="24"/>
        </w:rPr>
      </w:pPr>
      <w:r w:rsidRPr="007A199B">
        <w:rPr>
          <w:rFonts w:ascii="Arial" w:hAnsi="Arial" w:cs="Arial"/>
          <w:color w:val="1F1F1F"/>
          <w:sz w:val="24"/>
          <w:szCs w:val="24"/>
        </w:rPr>
        <w:t>The event source sends events to the scaler.</w:t>
      </w:r>
    </w:p>
    <w:p w14:paraId="14659DD6" w14:textId="77777777" w:rsidR="007A199B" w:rsidRPr="007A199B" w:rsidRDefault="007A199B" w:rsidP="007A199B">
      <w:pPr>
        <w:numPr>
          <w:ilvl w:val="0"/>
          <w:numId w:val="38"/>
        </w:numPr>
        <w:shd w:val="clear" w:color="auto" w:fill="FFFFFF"/>
        <w:spacing w:before="100" w:beforeAutospacing="1"/>
        <w:rPr>
          <w:rFonts w:ascii="Arial" w:hAnsi="Arial" w:cs="Arial"/>
          <w:color w:val="1F1F1F"/>
          <w:sz w:val="24"/>
          <w:szCs w:val="24"/>
        </w:rPr>
      </w:pPr>
      <w:r w:rsidRPr="007A199B">
        <w:rPr>
          <w:rFonts w:ascii="Arial" w:hAnsi="Arial" w:cs="Arial"/>
          <w:color w:val="1F1F1F"/>
          <w:sz w:val="24"/>
          <w:szCs w:val="24"/>
        </w:rPr>
        <w:t>The scaler translates events into custom metrics and sends them to the metrics adapter.</w:t>
      </w:r>
    </w:p>
    <w:p w14:paraId="1964C5E7" w14:textId="77777777" w:rsidR="007A199B" w:rsidRPr="007A199B" w:rsidRDefault="007A199B" w:rsidP="007A199B">
      <w:pPr>
        <w:numPr>
          <w:ilvl w:val="0"/>
          <w:numId w:val="38"/>
        </w:numPr>
        <w:shd w:val="clear" w:color="auto" w:fill="FFFFFF"/>
        <w:spacing w:before="100" w:beforeAutospacing="1"/>
        <w:rPr>
          <w:rFonts w:ascii="Arial" w:hAnsi="Arial" w:cs="Arial"/>
          <w:color w:val="1F1F1F"/>
          <w:sz w:val="24"/>
          <w:szCs w:val="24"/>
        </w:rPr>
      </w:pPr>
      <w:r w:rsidRPr="007A199B">
        <w:rPr>
          <w:rFonts w:ascii="Arial" w:hAnsi="Arial" w:cs="Arial"/>
          <w:color w:val="1F1F1F"/>
          <w:sz w:val="24"/>
          <w:szCs w:val="24"/>
        </w:rPr>
        <w:t>The metrics adapter converts the custom metrics into HPA-compatible format.</w:t>
      </w:r>
    </w:p>
    <w:p w14:paraId="4A08FA5F" w14:textId="77777777" w:rsidR="007A199B" w:rsidRPr="007A199B" w:rsidRDefault="007A199B" w:rsidP="007A199B">
      <w:pPr>
        <w:numPr>
          <w:ilvl w:val="0"/>
          <w:numId w:val="38"/>
        </w:numPr>
        <w:shd w:val="clear" w:color="auto" w:fill="FFFFFF"/>
        <w:spacing w:before="100" w:beforeAutospacing="1"/>
        <w:rPr>
          <w:rFonts w:ascii="Arial" w:hAnsi="Arial" w:cs="Arial"/>
          <w:color w:val="1F1F1F"/>
          <w:sz w:val="24"/>
          <w:szCs w:val="24"/>
        </w:rPr>
      </w:pPr>
      <w:r w:rsidRPr="007A199B">
        <w:rPr>
          <w:rFonts w:ascii="Arial" w:hAnsi="Arial" w:cs="Arial"/>
          <w:color w:val="1F1F1F"/>
          <w:sz w:val="24"/>
          <w:szCs w:val="24"/>
        </w:rPr>
        <w:t>The HPA uses the translated metrics to scale the Kubernetes deployment/job up or down.</w:t>
      </w:r>
    </w:p>
    <w:p w14:paraId="5579E4FA" w14:textId="77777777" w:rsidR="007A199B" w:rsidRPr="007A199B" w:rsidRDefault="007A199B" w:rsidP="007A199B">
      <w:pPr>
        <w:numPr>
          <w:ilvl w:val="0"/>
          <w:numId w:val="38"/>
        </w:numPr>
        <w:shd w:val="clear" w:color="auto" w:fill="FFFFFF"/>
        <w:spacing w:before="100" w:beforeAutospacing="1"/>
        <w:rPr>
          <w:rFonts w:ascii="Arial" w:hAnsi="Arial" w:cs="Arial"/>
          <w:color w:val="1F1F1F"/>
          <w:sz w:val="24"/>
          <w:szCs w:val="24"/>
        </w:rPr>
      </w:pPr>
      <w:r w:rsidRPr="007A199B">
        <w:rPr>
          <w:rFonts w:ascii="Arial" w:hAnsi="Arial" w:cs="Arial"/>
          <w:color w:val="1F1F1F"/>
          <w:sz w:val="24"/>
          <w:szCs w:val="24"/>
        </w:rPr>
        <w:t xml:space="preserve">The </w:t>
      </w:r>
      <w:proofErr w:type="spellStart"/>
      <w:r w:rsidRPr="007A199B">
        <w:rPr>
          <w:rFonts w:ascii="Arial" w:hAnsi="Arial" w:cs="Arial"/>
          <w:color w:val="1F1F1F"/>
          <w:sz w:val="24"/>
          <w:szCs w:val="24"/>
        </w:rPr>
        <w:t>keda</w:t>
      </w:r>
      <w:proofErr w:type="spellEnd"/>
      <w:r w:rsidRPr="007A199B">
        <w:rPr>
          <w:rFonts w:ascii="Arial" w:hAnsi="Arial" w:cs="Arial"/>
          <w:color w:val="1F1F1F"/>
          <w:sz w:val="24"/>
          <w:szCs w:val="24"/>
        </w:rPr>
        <w:t>-operator manages the entire process and ensures smooth communication between components.</w:t>
      </w:r>
    </w:p>
    <w:p w14:paraId="615641EF" w14:textId="237333F5" w:rsidR="005917D8" w:rsidRPr="007A199B" w:rsidRDefault="007A199B" w:rsidP="007A199B">
      <w:pPr>
        <w:pStyle w:val="Heading1"/>
        <w:rPr>
          <w:rFonts w:asciiTheme="minorHAnsi" w:eastAsia="Arial" w:hAnsiTheme="minorHAnsi" w:cstheme="minorHAnsi"/>
          <w:color w:val="E36C0A" w:themeColor="accent6" w:themeShade="BF"/>
        </w:rPr>
      </w:pPr>
      <w:bookmarkStart w:id="3" w:name="_Toc159493869"/>
      <w:r w:rsidRPr="007A199B">
        <w:rPr>
          <w:rFonts w:asciiTheme="minorHAnsi" w:eastAsia="Arial" w:hAnsiTheme="minorHAnsi" w:cstheme="minorHAnsi"/>
          <w:color w:val="E36C0A" w:themeColor="accent6" w:themeShade="BF"/>
        </w:rPr>
        <w:t>KEDA SAMPLE ARCHITECTURE</w:t>
      </w:r>
      <w:bookmarkEnd w:id="3"/>
    </w:p>
    <w:p w14:paraId="4F669CA8" w14:textId="77777777" w:rsidR="007A199B" w:rsidRPr="007A199B" w:rsidRDefault="007A199B" w:rsidP="007A199B">
      <w:pPr>
        <w:rPr>
          <w:rFonts w:ascii="Courier New" w:hAnsi="Courier New" w:cs="Courier New"/>
          <w:color w:val="444746"/>
          <w:sz w:val="21"/>
          <w:szCs w:val="21"/>
          <w:shd w:val="clear" w:color="auto" w:fill="F0F4F9"/>
        </w:rPr>
      </w:pPr>
      <w:r w:rsidRPr="007A199B">
        <w:rPr>
          <w:rFonts w:ascii="Courier New" w:hAnsi="Courier New" w:cs="Courier New"/>
          <w:color w:val="444746"/>
          <w:sz w:val="21"/>
          <w:szCs w:val="21"/>
          <w:shd w:val="clear" w:color="auto" w:fill="F0F4F9"/>
        </w:rPr>
        <w:t>+-------------------+       +----------------+       +-------------------+</w:t>
      </w:r>
    </w:p>
    <w:p w14:paraId="2E94B7A6" w14:textId="77777777" w:rsidR="007A199B" w:rsidRPr="007A199B" w:rsidRDefault="007A199B" w:rsidP="007A199B">
      <w:pPr>
        <w:rPr>
          <w:rFonts w:ascii="Courier New" w:hAnsi="Courier New" w:cs="Courier New"/>
          <w:color w:val="444746"/>
          <w:sz w:val="21"/>
          <w:szCs w:val="21"/>
          <w:shd w:val="clear" w:color="auto" w:fill="F0F4F9"/>
        </w:rPr>
      </w:pPr>
      <w:r w:rsidRPr="007A199B">
        <w:rPr>
          <w:rFonts w:ascii="Courier New" w:hAnsi="Courier New" w:cs="Courier New"/>
          <w:color w:val="444746"/>
          <w:sz w:val="21"/>
          <w:szCs w:val="21"/>
          <w:shd w:val="clear" w:color="auto" w:fill="F0F4F9"/>
        </w:rPr>
        <w:t>| Event Source      | -----&gt; | Scaler         | -----&gt; | Metrics Adapter |</w:t>
      </w:r>
    </w:p>
    <w:p w14:paraId="1A562676" w14:textId="77777777" w:rsidR="007A199B" w:rsidRPr="007A199B" w:rsidRDefault="007A199B" w:rsidP="007A199B">
      <w:pPr>
        <w:rPr>
          <w:rFonts w:ascii="Courier New" w:hAnsi="Courier New" w:cs="Courier New"/>
          <w:color w:val="444746"/>
          <w:sz w:val="21"/>
          <w:szCs w:val="21"/>
          <w:shd w:val="clear" w:color="auto" w:fill="F0F4F9"/>
        </w:rPr>
      </w:pPr>
      <w:r w:rsidRPr="007A199B">
        <w:rPr>
          <w:rFonts w:ascii="Courier New" w:hAnsi="Courier New" w:cs="Courier New"/>
          <w:color w:val="444746"/>
          <w:sz w:val="21"/>
          <w:szCs w:val="21"/>
          <w:shd w:val="clear" w:color="auto" w:fill="F0F4F9"/>
        </w:rPr>
        <w:t xml:space="preserve">| (Kafka, </w:t>
      </w:r>
      <w:proofErr w:type="gramStart"/>
      <w:r w:rsidRPr="007A199B">
        <w:rPr>
          <w:rFonts w:ascii="Courier New" w:hAnsi="Courier New" w:cs="Courier New"/>
          <w:color w:val="444746"/>
          <w:sz w:val="21"/>
          <w:szCs w:val="21"/>
          <w:shd w:val="clear" w:color="auto" w:fill="F0F4F9"/>
        </w:rPr>
        <w:t xml:space="preserve">RabbitMQ,   </w:t>
      </w:r>
      <w:proofErr w:type="gramEnd"/>
      <w:r w:rsidRPr="007A199B">
        <w:rPr>
          <w:rFonts w:ascii="Courier New" w:hAnsi="Courier New" w:cs="Courier New"/>
          <w:color w:val="444746"/>
          <w:sz w:val="21"/>
          <w:szCs w:val="21"/>
          <w:shd w:val="clear" w:color="auto" w:fill="F0F4F9"/>
        </w:rPr>
        <w:t xml:space="preserve"> |       | (Translates       |       | (Converts metrics  |</w:t>
      </w:r>
    </w:p>
    <w:p w14:paraId="760E3775" w14:textId="77777777" w:rsidR="007A199B" w:rsidRPr="007A199B" w:rsidRDefault="007A199B" w:rsidP="007A199B">
      <w:pPr>
        <w:rPr>
          <w:rFonts w:ascii="Courier New" w:hAnsi="Courier New" w:cs="Courier New"/>
          <w:color w:val="444746"/>
          <w:sz w:val="21"/>
          <w:szCs w:val="21"/>
          <w:shd w:val="clear" w:color="auto" w:fill="F0F4F9"/>
        </w:rPr>
      </w:pPr>
      <w:r w:rsidRPr="007A199B">
        <w:rPr>
          <w:rFonts w:ascii="Courier New" w:hAnsi="Courier New" w:cs="Courier New"/>
          <w:color w:val="444746"/>
          <w:sz w:val="21"/>
          <w:szCs w:val="21"/>
          <w:shd w:val="clear" w:color="auto" w:fill="F0F4F9"/>
        </w:rPr>
        <w:t xml:space="preserve">| etc.)             |       | events to        |       | to HPA </w:t>
      </w:r>
      <w:proofErr w:type="gramStart"/>
      <w:r w:rsidRPr="007A199B">
        <w:rPr>
          <w:rFonts w:ascii="Courier New" w:hAnsi="Courier New" w:cs="Courier New"/>
          <w:color w:val="444746"/>
          <w:sz w:val="21"/>
          <w:szCs w:val="21"/>
          <w:shd w:val="clear" w:color="auto" w:fill="F0F4F9"/>
        </w:rPr>
        <w:t>format)  |</w:t>
      </w:r>
      <w:proofErr w:type="gramEnd"/>
    </w:p>
    <w:p w14:paraId="1A72855B" w14:textId="77777777" w:rsidR="007A199B" w:rsidRPr="007A199B" w:rsidRDefault="007A199B" w:rsidP="007A199B">
      <w:pPr>
        <w:rPr>
          <w:rFonts w:ascii="Courier New" w:hAnsi="Courier New" w:cs="Courier New"/>
          <w:color w:val="444746"/>
          <w:sz w:val="21"/>
          <w:szCs w:val="21"/>
          <w:shd w:val="clear" w:color="auto" w:fill="F0F4F9"/>
        </w:rPr>
      </w:pPr>
      <w:r w:rsidRPr="007A199B">
        <w:rPr>
          <w:rFonts w:ascii="Courier New" w:hAnsi="Courier New" w:cs="Courier New"/>
          <w:color w:val="444746"/>
          <w:sz w:val="21"/>
          <w:szCs w:val="21"/>
          <w:shd w:val="clear" w:color="auto" w:fill="F0F4F9"/>
        </w:rPr>
        <w:t>+-------------------+       | custom metrics) |       +-------------------+</w:t>
      </w:r>
    </w:p>
    <w:p w14:paraId="3672C5A8" w14:textId="77777777" w:rsidR="007A199B" w:rsidRPr="007A199B" w:rsidRDefault="007A199B" w:rsidP="007A199B">
      <w:pPr>
        <w:rPr>
          <w:rFonts w:ascii="Courier New" w:hAnsi="Courier New" w:cs="Courier New"/>
          <w:color w:val="444746"/>
          <w:sz w:val="21"/>
          <w:szCs w:val="21"/>
          <w:shd w:val="clear" w:color="auto" w:fill="F0F4F9"/>
        </w:rPr>
      </w:pPr>
      <w:r w:rsidRPr="007A199B">
        <w:rPr>
          <w:rFonts w:ascii="Courier New" w:hAnsi="Courier New" w:cs="Courier New"/>
          <w:color w:val="444746"/>
          <w:sz w:val="21"/>
          <w:szCs w:val="21"/>
          <w:shd w:val="clear" w:color="auto" w:fill="F0F4F9"/>
        </w:rPr>
        <w:lastRenderedPageBreak/>
        <w:t xml:space="preserve">                          |</w:t>
      </w:r>
    </w:p>
    <w:p w14:paraId="6C159073" w14:textId="77777777" w:rsidR="007A199B" w:rsidRPr="007A199B" w:rsidRDefault="007A199B" w:rsidP="007A199B">
      <w:pPr>
        <w:rPr>
          <w:rFonts w:ascii="Courier New" w:hAnsi="Courier New" w:cs="Courier New"/>
          <w:color w:val="444746"/>
          <w:sz w:val="21"/>
          <w:szCs w:val="21"/>
          <w:shd w:val="clear" w:color="auto" w:fill="F0F4F9"/>
        </w:rPr>
      </w:pPr>
      <w:r w:rsidRPr="007A199B">
        <w:rPr>
          <w:rFonts w:ascii="Courier New" w:hAnsi="Courier New" w:cs="Courier New"/>
          <w:color w:val="444746"/>
          <w:sz w:val="21"/>
          <w:szCs w:val="21"/>
          <w:shd w:val="clear" w:color="auto" w:fill="F0F4F9"/>
        </w:rPr>
        <w:t xml:space="preserve">                          +-------------------+</w:t>
      </w:r>
    </w:p>
    <w:p w14:paraId="1253847D" w14:textId="77777777" w:rsidR="007A199B" w:rsidRPr="007A199B" w:rsidRDefault="007A199B" w:rsidP="007A199B">
      <w:pPr>
        <w:rPr>
          <w:rFonts w:ascii="Courier New" w:hAnsi="Courier New" w:cs="Courier New"/>
          <w:color w:val="444746"/>
          <w:sz w:val="21"/>
          <w:szCs w:val="21"/>
          <w:shd w:val="clear" w:color="auto" w:fill="F0F4F9"/>
        </w:rPr>
      </w:pPr>
      <w:r w:rsidRPr="007A199B">
        <w:rPr>
          <w:rFonts w:ascii="Courier New" w:hAnsi="Courier New" w:cs="Courier New"/>
          <w:color w:val="444746"/>
          <w:sz w:val="21"/>
          <w:szCs w:val="21"/>
          <w:shd w:val="clear" w:color="auto" w:fill="F0F4F9"/>
        </w:rPr>
        <w:t xml:space="preserve">                          | Horizontal Pod     |</w:t>
      </w:r>
    </w:p>
    <w:p w14:paraId="290E7ADD" w14:textId="77777777" w:rsidR="007A199B" w:rsidRPr="007A199B" w:rsidRDefault="007A199B" w:rsidP="007A199B">
      <w:pPr>
        <w:rPr>
          <w:rFonts w:ascii="Courier New" w:hAnsi="Courier New" w:cs="Courier New"/>
          <w:color w:val="444746"/>
          <w:sz w:val="21"/>
          <w:szCs w:val="21"/>
          <w:shd w:val="clear" w:color="auto" w:fill="F0F4F9"/>
        </w:rPr>
      </w:pPr>
      <w:r w:rsidRPr="007A199B">
        <w:rPr>
          <w:rFonts w:ascii="Courier New" w:hAnsi="Courier New" w:cs="Courier New"/>
          <w:color w:val="444746"/>
          <w:sz w:val="21"/>
          <w:szCs w:val="21"/>
          <w:shd w:val="clear" w:color="auto" w:fill="F0F4F9"/>
        </w:rPr>
        <w:t xml:space="preserve">                          | </w:t>
      </w:r>
      <w:proofErr w:type="spellStart"/>
      <w:r w:rsidRPr="007A199B">
        <w:rPr>
          <w:rFonts w:ascii="Courier New" w:hAnsi="Courier New" w:cs="Courier New"/>
          <w:color w:val="444746"/>
          <w:sz w:val="21"/>
          <w:szCs w:val="21"/>
          <w:shd w:val="clear" w:color="auto" w:fill="F0F4F9"/>
        </w:rPr>
        <w:t>Autoscaler</w:t>
      </w:r>
      <w:proofErr w:type="spellEnd"/>
      <w:r w:rsidRPr="007A199B">
        <w:rPr>
          <w:rFonts w:ascii="Courier New" w:hAnsi="Courier New" w:cs="Courier New"/>
          <w:color w:val="444746"/>
          <w:sz w:val="21"/>
          <w:szCs w:val="21"/>
          <w:shd w:val="clear" w:color="auto" w:fill="F0F4F9"/>
        </w:rPr>
        <w:t xml:space="preserve"> (</w:t>
      </w:r>
      <w:proofErr w:type="gramStart"/>
      <w:r w:rsidRPr="007A199B">
        <w:rPr>
          <w:rFonts w:ascii="Courier New" w:hAnsi="Courier New" w:cs="Courier New"/>
          <w:color w:val="444746"/>
          <w:sz w:val="21"/>
          <w:szCs w:val="21"/>
          <w:shd w:val="clear" w:color="auto" w:fill="F0F4F9"/>
        </w:rPr>
        <w:t xml:space="preserve">HPA)   </w:t>
      </w:r>
      <w:proofErr w:type="gramEnd"/>
      <w:r w:rsidRPr="007A199B">
        <w:rPr>
          <w:rFonts w:ascii="Courier New" w:hAnsi="Courier New" w:cs="Courier New"/>
          <w:color w:val="444746"/>
          <w:sz w:val="21"/>
          <w:szCs w:val="21"/>
          <w:shd w:val="clear" w:color="auto" w:fill="F0F4F9"/>
        </w:rPr>
        <w:t>|</w:t>
      </w:r>
    </w:p>
    <w:p w14:paraId="2B8C46C1" w14:textId="77777777" w:rsidR="007A199B" w:rsidRPr="007A199B" w:rsidRDefault="007A199B" w:rsidP="007A199B">
      <w:pPr>
        <w:rPr>
          <w:rFonts w:ascii="Courier New" w:hAnsi="Courier New" w:cs="Courier New"/>
          <w:color w:val="444746"/>
          <w:sz w:val="21"/>
          <w:szCs w:val="21"/>
          <w:shd w:val="clear" w:color="auto" w:fill="F0F4F9"/>
        </w:rPr>
      </w:pPr>
      <w:r w:rsidRPr="007A199B">
        <w:rPr>
          <w:rFonts w:ascii="Courier New" w:hAnsi="Courier New" w:cs="Courier New"/>
          <w:color w:val="444746"/>
          <w:sz w:val="21"/>
          <w:szCs w:val="21"/>
          <w:shd w:val="clear" w:color="auto" w:fill="F0F4F9"/>
        </w:rPr>
        <w:t xml:space="preserve">                          +-------------------+</w:t>
      </w:r>
    </w:p>
    <w:p w14:paraId="3F83251E" w14:textId="77777777" w:rsidR="007A199B" w:rsidRPr="007A199B" w:rsidRDefault="007A199B" w:rsidP="007A199B">
      <w:pPr>
        <w:rPr>
          <w:rFonts w:ascii="Courier New" w:hAnsi="Courier New" w:cs="Courier New"/>
          <w:color w:val="444746"/>
          <w:sz w:val="21"/>
          <w:szCs w:val="21"/>
          <w:shd w:val="clear" w:color="auto" w:fill="F0F4F9"/>
        </w:rPr>
      </w:pPr>
      <w:r w:rsidRPr="007A199B">
        <w:rPr>
          <w:rFonts w:ascii="Courier New" w:hAnsi="Courier New" w:cs="Courier New"/>
          <w:color w:val="444746"/>
          <w:sz w:val="21"/>
          <w:szCs w:val="21"/>
          <w:shd w:val="clear" w:color="auto" w:fill="F0F4F9"/>
        </w:rPr>
        <w:t xml:space="preserve">                                  |</w:t>
      </w:r>
    </w:p>
    <w:p w14:paraId="2533C2EC" w14:textId="77777777" w:rsidR="007A199B" w:rsidRPr="007A199B" w:rsidRDefault="007A199B" w:rsidP="007A199B">
      <w:pPr>
        <w:rPr>
          <w:rFonts w:ascii="Courier New" w:hAnsi="Courier New" w:cs="Courier New"/>
          <w:color w:val="444746"/>
          <w:sz w:val="21"/>
          <w:szCs w:val="21"/>
          <w:shd w:val="clear" w:color="auto" w:fill="F0F4F9"/>
        </w:rPr>
      </w:pPr>
      <w:r w:rsidRPr="007A199B">
        <w:rPr>
          <w:rFonts w:ascii="Courier New" w:hAnsi="Courier New" w:cs="Courier New"/>
          <w:color w:val="444746"/>
          <w:sz w:val="21"/>
          <w:szCs w:val="21"/>
          <w:shd w:val="clear" w:color="auto" w:fill="F0F4F9"/>
        </w:rPr>
        <w:t xml:space="preserve">                                  +-------------------+</w:t>
      </w:r>
    </w:p>
    <w:p w14:paraId="4DC9951A" w14:textId="77777777" w:rsidR="007A199B" w:rsidRPr="007A199B" w:rsidRDefault="007A199B" w:rsidP="007A199B">
      <w:pPr>
        <w:rPr>
          <w:rFonts w:ascii="Courier New" w:hAnsi="Courier New" w:cs="Courier New"/>
          <w:color w:val="444746"/>
          <w:sz w:val="21"/>
          <w:szCs w:val="21"/>
          <w:shd w:val="clear" w:color="auto" w:fill="F0F4F9"/>
        </w:rPr>
      </w:pPr>
      <w:r w:rsidRPr="007A199B">
        <w:rPr>
          <w:rFonts w:ascii="Courier New" w:hAnsi="Courier New" w:cs="Courier New"/>
          <w:color w:val="444746"/>
          <w:sz w:val="21"/>
          <w:szCs w:val="21"/>
          <w:shd w:val="clear" w:color="auto" w:fill="F0F4F9"/>
        </w:rPr>
        <w:t xml:space="preserve">                                  | Kubernetes         |</w:t>
      </w:r>
    </w:p>
    <w:p w14:paraId="4969D738" w14:textId="77777777" w:rsidR="007A199B" w:rsidRPr="007A199B" w:rsidRDefault="007A199B" w:rsidP="007A199B">
      <w:pPr>
        <w:rPr>
          <w:rFonts w:ascii="Courier New" w:hAnsi="Courier New" w:cs="Courier New"/>
          <w:color w:val="444746"/>
          <w:sz w:val="21"/>
          <w:szCs w:val="21"/>
          <w:shd w:val="clear" w:color="auto" w:fill="F0F4F9"/>
        </w:rPr>
      </w:pPr>
      <w:r w:rsidRPr="007A199B">
        <w:rPr>
          <w:rFonts w:ascii="Courier New" w:hAnsi="Courier New" w:cs="Courier New"/>
          <w:color w:val="444746"/>
          <w:sz w:val="21"/>
          <w:szCs w:val="21"/>
          <w:shd w:val="clear" w:color="auto" w:fill="F0F4F9"/>
        </w:rPr>
        <w:t xml:space="preserve">                                  | Deployment/Job    |</w:t>
      </w:r>
    </w:p>
    <w:p w14:paraId="7C7251D6" w14:textId="77777777" w:rsidR="007A199B" w:rsidRPr="007A199B" w:rsidRDefault="007A199B" w:rsidP="007A199B">
      <w:pPr>
        <w:rPr>
          <w:rFonts w:ascii="Courier New" w:hAnsi="Courier New" w:cs="Courier New"/>
          <w:color w:val="444746"/>
          <w:sz w:val="21"/>
          <w:szCs w:val="21"/>
          <w:shd w:val="clear" w:color="auto" w:fill="F0F4F9"/>
        </w:rPr>
      </w:pPr>
      <w:r w:rsidRPr="007A199B">
        <w:rPr>
          <w:rFonts w:ascii="Courier New" w:hAnsi="Courier New" w:cs="Courier New"/>
          <w:color w:val="444746"/>
          <w:sz w:val="21"/>
          <w:szCs w:val="21"/>
          <w:shd w:val="clear" w:color="auto" w:fill="F0F4F9"/>
        </w:rPr>
        <w:t xml:space="preserve">                                  +-------------------+</w:t>
      </w:r>
    </w:p>
    <w:p w14:paraId="48BA7E6B" w14:textId="77777777" w:rsidR="007A199B" w:rsidRPr="007A199B" w:rsidRDefault="007A199B" w:rsidP="007A199B">
      <w:pPr>
        <w:rPr>
          <w:rFonts w:ascii="Courier New" w:hAnsi="Courier New" w:cs="Courier New"/>
          <w:color w:val="444746"/>
          <w:sz w:val="21"/>
          <w:szCs w:val="21"/>
          <w:shd w:val="clear" w:color="auto" w:fill="F0F4F9"/>
        </w:rPr>
      </w:pPr>
      <w:r w:rsidRPr="007A199B">
        <w:rPr>
          <w:rFonts w:ascii="Courier New" w:hAnsi="Courier New" w:cs="Courier New"/>
          <w:color w:val="444746"/>
          <w:sz w:val="21"/>
          <w:szCs w:val="21"/>
          <w:shd w:val="clear" w:color="auto" w:fill="F0F4F9"/>
        </w:rPr>
        <w:t xml:space="preserve">                                       |</w:t>
      </w:r>
    </w:p>
    <w:p w14:paraId="3590BC7E" w14:textId="77777777" w:rsidR="007A199B" w:rsidRPr="007A199B" w:rsidRDefault="007A199B" w:rsidP="007A199B">
      <w:pPr>
        <w:rPr>
          <w:rFonts w:ascii="Courier New" w:hAnsi="Courier New" w:cs="Courier New"/>
          <w:color w:val="444746"/>
          <w:sz w:val="21"/>
          <w:szCs w:val="21"/>
          <w:shd w:val="clear" w:color="auto" w:fill="F0F4F9"/>
        </w:rPr>
      </w:pPr>
      <w:r w:rsidRPr="007A199B">
        <w:rPr>
          <w:rFonts w:ascii="Courier New" w:hAnsi="Courier New" w:cs="Courier New"/>
          <w:color w:val="444746"/>
          <w:sz w:val="21"/>
          <w:szCs w:val="21"/>
          <w:shd w:val="clear" w:color="auto" w:fill="F0F4F9"/>
        </w:rPr>
        <w:t xml:space="preserve">                                       +-------------------+</w:t>
      </w:r>
    </w:p>
    <w:p w14:paraId="0C9BFDA7" w14:textId="77777777" w:rsidR="007A199B" w:rsidRPr="007A199B" w:rsidRDefault="007A199B" w:rsidP="007A199B">
      <w:pPr>
        <w:rPr>
          <w:rFonts w:ascii="Courier New" w:hAnsi="Courier New" w:cs="Courier New"/>
          <w:color w:val="444746"/>
          <w:sz w:val="21"/>
          <w:szCs w:val="21"/>
          <w:shd w:val="clear" w:color="auto" w:fill="F0F4F9"/>
        </w:rPr>
      </w:pPr>
      <w:r w:rsidRPr="007A199B">
        <w:rPr>
          <w:rFonts w:ascii="Courier New" w:hAnsi="Courier New" w:cs="Courier New"/>
          <w:color w:val="444746"/>
          <w:sz w:val="21"/>
          <w:szCs w:val="21"/>
          <w:shd w:val="clear" w:color="auto" w:fill="F0F4F9"/>
        </w:rPr>
        <w:t xml:space="preserve">                                       | </w:t>
      </w:r>
      <w:proofErr w:type="spellStart"/>
      <w:r w:rsidRPr="007A199B">
        <w:rPr>
          <w:rFonts w:ascii="Courier New" w:hAnsi="Courier New" w:cs="Courier New"/>
          <w:color w:val="444746"/>
          <w:sz w:val="21"/>
          <w:szCs w:val="21"/>
          <w:shd w:val="clear" w:color="auto" w:fill="F0F4F9"/>
        </w:rPr>
        <w:t>keda</w:t>
      </w:r>
      <w:proofErr w:type="spellEnd"/>
      <w:r w:rsidRPr="007A199B">
        <w:rPr>
          <w:rFonts w:ascii="Courier New" w:hAnsi="Courier New" w:cs="Courier New"/>
          <w:color w:val="444746"/>
          <w:sz w:val="21"/>
          <w:szCs w:val="21"/>
          <w:shd w:val="clear" w:color="auto" w:fill="F0F4F9"/>
        </w:rPr>
        <w:t>-operator     |</w:t>
      </w:r>
    </w:p>
    <w:p w14:paraId="138D5FB6" w14:textId="575E94E8" w:rsidR="00CD5B90" w:rsidRDefault="007A199B" w:rsidP="007A199B">
      <w:pPr>
        <w:spacing w:before="5" w:line="180" w:lineRule="exact"/>
        <w:rPr>
          <w:rFonts w:ascii="Courier New" w:hAnsi="Courier New" w:cs="Courier New"/>
          <w:color w:val="444746"/>
          <w:sz w:val="21"/>
          <w:szCs w:val="21"/>
          <w:shd w:val="clear" w:color="auto" w:fill="F0F4F9"/>
        </w:rPr>
      </w:pPr>
      <w:r w:rsidRPr="007A199B">
        <w:rPr>
          <w:rFonts w:ascii="Courier New" w:hAnsi="Courier New" w:cs="Courier New"/>
          <w:color w:val="444746"/>
          <w:sz w:val="21"/>
          <w:szCs w:val="21"/>
          <w:shd w:val="clear" w:color="auto" w:fill="F0F4F9"/>
        </w:rPr>
        <w:t xml:space="preserve">                                       +-------------------+</w:t>
      </w:r>
    </w:p>
    <w:p w14:paraId="67658DD1" w14:textId="77777777" w:rsidR="007A199B" w:rsidRDefault="007A199B" w:rsidP="007A199B">
      <w:pPr>
        <w:spacing w:before="5" w:line="180" w:lineRule="exact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14:paraId="1909210F" w14:textId="77777777" w:rsidR="00F669F3" w:rsidRDefault="00F669F3">
      <w:pPr>
        <w:spacing w:before="5" w:line="180" w:lineRule="exact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14:paraId="2FD6C95C" w14:textId="77777777" w:rsidR="007A199B" w:rsidRDefault="007A199B">
      <w:pPr>
        <w:spacing w:before="5" w:line="180" w:lineRule="exact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14:paraId="4D9336F9" w14:textId="77777777" w:rsidR="007A199B" w:rsidRPr="007A199B" w:rsidRDefault="007A199B" w:rsidP="007A199B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1F1F1F"/>
          <w:sz w:val="24"/>
          <w:szCs w:val="24"/>
        </w:rPr>
      </w:pPr>
      <w:r w:rsidRPr="007A199B">
        <w:rPr>
          <w:rFonts w:ascii="Arial" w:hAnsi="Arial" w:cs="Arial"/>
          <w:color w:val="1F1F1F"/>
          <w:sz w:val="24"/>
          <w:szCs w:val="24"/>
        </w:rPr>
        <w:t>This diagram represents the core components of KEDA and their interactions:</w:t>
      </w:r>
    </w:p>
    <w:p w14:paraId="23B0CB5F" w14:textId="77777777" w:rsidR="007A199B" w:rsidRPr="007A199B" w:rsidRDefault="007A199B" w:rsidP="007A199B">
      <w:pPr>
        <w:numPr>
          <w:ilvl w:val="0"/>
          <w:numId w:val="39"/>
        </w:numPr>
        <w:shd w:val="clear" w:color="auto" w:fill="FFFFFF"/>
        <w:spacing w:before="100" w:beforeAutospacing="1"/>
        <w:rPr>
          <w:rFonts w:ascii="Arial" w:hAnsi="Arial" w:cs="Arial"/>
          <w:color w:val="1F1F1F"/>
          <w:sz w:val="24"/>
          <w:szCs w:val="24"/>
        </w:rPr>
      </w:pPr>
      <w:r w:rsidRPr="007A199B">
        <w:rPr>
          <w:rFonts w:ascii="Arial" w:hAnsi="Arial" w:cs="Arial"/>
          <w:b/>
          <w:bCs/>
          <w:color w:val="1F1F1F"/>
          <w:sz w:val="24"/>
          <w:szCs w:val="24"/>
        </w:rPr>
        <w:t>Event Source:</w:t>
      </w:r>
      <w:r w:rsidRPr="007A199B">
        <w:rPr>
          <w:rFonts w:ascii="Arial" w:hAnsi="Arial" w:cs="Arial"/>
          <w:color w:val="1F1F1F"/>
          <w:sz w:val="24"/>
          <w:szCs w:val="24"/>
        </w:rPr>
        <w:t> Generates events (e.g., messages in a queue).</w:t>
      </w:r>
    </w:p>
    <w:p w14:paraId="5076B7FA" w14:textId="77777777" w:rsidR="007A199B" w:rsidRPr="007A199B" w:rsidRDefault="007A199B" w:rsidP="007A199B">
      <w:pPr>
        <w:numPr>
          <w:ilvl w:val="0"/>
          <w:numId w:val="39"/>
        </w:numPr>
        <w:shd w:val="clear" w:color="auto" w:fill="FFFFFF"/>
        <w:spacing w:before="100" w:beforeAutospacing="1"/>
        <w:rPr>
          <w:rFonts w:ascii="Arial" w:hAnsi="Arial" w:cs="Arial"/>
          <w:color w:val="1F1F1F"/>
          <w:sz w:val="24"/>
          <w:szCs w:val="24"/>
        </w:rPr>
      </w:pPr>
      <w:r w:rsidRPr="007A199B">
        <w:rPr>
          <w:rFonts w:ascii="Arial" w:hAnsi="Arial" w:cs="Arial"/>
          <w:b/>
          <w:bCs/>
          <w:color w:val="1F1F1F"/>
          <w:sz w:val="24"/>
          <w:szCs w:val="24"/>
        </w:rPr>
        <w:t>Scaler:</w:t>
      </w:r>
      <w:r w:rsidRPr="007A199B">
        <w:rPr>
          <w:rFonts w:ascii="Arial" w:hAnsi="Arial" w:cs="Arial"/>
          <w:color w:val="1F1F1F"/>
          <w:sz w:val="24"/>
          <w:szCs w:val="24"/>
        </w:rPr>
        <w:t> Translates events into custom metrics specific to the source.</w:t>
      </w:r>
    </w:p>
    <w:p w14:paraId="757CE20F" w14:textId="77777777" w:rsidR="007A199B" w:rsidRPr="007A199B" w:rsidRDefault="007A199B" w:rsidP="007A199B">
      <w:pPr>
        <w:numPr>
          <w:ilvl w:val="0"/>
          <w:numId w:val="39"/>
        </w:numPr>
        <w:shd w:val="clear" w:color="auto" w:fill="FFFFFF"/>
        <w:spacing w:before="100" w:beforeAutospacing="1"/>
        <w:rPr>
          <w:rFonts w:ascii="Arial" w:hAnsi="Arial" w:cs="Arial"/>
          <w:color w:val="1F1F1F"/>
          <w:sz w:val="24"/>
          <w:szCs w:val="24"/>
        </w:rPr>
      </w:pPr>
      <w:r w:rsidRPr="007A199B">
        <w:rPr>
          <w:rFonts w:ascii="Arial" w:hAnsi="Arial" w:cs="Arial"/>
          <w:b/>
          <w:bCs/>
          <w:color w:val="1F1F1F"/>
          <w:sz w:val="24"/>
          <w:szCs w:val="24"/>
        </w:rPr>
        <w:t>Metrics Adapter:</w:t>
      </w:r>
      <w:r w:rsidRPr="007A199B">
        <w:rPr>
          <w:rFonts w:ascii="Arial" w:hAnsi="Arial" w:cs="Arial"/>
          <w:color w:val="1F1F1F"/>
          <w:sz w:val="24"/>
          <w:szCs w:val="24"/>
        </w:rPr>
        <w:t> Converts custom metrics into a format understood by HPA.</w:t>
      </w:r>
    </w:p>
    <w:p w14:paraId="52F95D66" w14:textId="77777777" w:rsidR="007A199B" w:rsidRPr="007A199B" w:rsidRDefault="007A199B" w:rsidP="007A199B">
      <w:pPr>
        <w:numPr>
          <w:ilvl w:val="0"/>
          <w:numId w:val="39"/>
        </w:numPr>
        <w:shd w:val="clear" w:color="auto" w:fill="FFFFFF"/>
        <w:spacing w:before="100" w:beforeAutospacing="1"/>
        <w:rPr>
          <w:rFonts w:ascii="Arial" w:hAnsi="Arial" w:cs="Arial"/>
          <w:color w:val="1F1F1F"/>
          <w:sz w:val="24"/>
          <w:szCs w:val="24"/>
        </w:rPr>
      </w:pPr>
      <w:r w:rsidRPr="007A199B">
        <w:rPr>
          <w:rFonts w:ascii="Arial" w:hAnsi="Arial" w:cs="Arial"/>
          <w:b/>
          <w:bCs/>
          <w:color w:val="1F1F1F"/>
          <w:sz w:val="24"/>
          <w:szCs w:val="24"/>
        </w:rPr>
        <w:t xml:space="preserve">Horizontal Pod </w:t>
      </w:r>
      <w:proofErr w:type="spellStart"/>
      <w:r w:rsidRPr="007A199B">
        <w:rPr>
          <w:rFonts w:ascii="Arial" w:hAnsi="Arial" w:cs="Arial"/>
          <w:b/>
          <w:bCs/>
          <w:color w:val="1F1F1F"/>
          <w:sz w:val="24"/>
          <w:szCs w:val="24"/>
        </w:rPr>
        <w:t>Autoscaler</w:t>
      </w:r>
      <w:proofErr w:type="spellEnd"/>
      <w:r w:rsidRPr="007A199B">
        <w:rPr>
          <w:rFonts w:ascii="Arial" w:hAnsi="Arial" w:cs="Arial"/>
          <w:b/>
          <w:bCs/>
          <w:color w:val="1F1F1F"/>
          <w:sz w:val="24"/>
          <w:szCs w:val="24"/>
        </w:rPr>
        <w:t xml:space="preserve"> (HPA):</w:t>
      </w:r>
      <w:r w:rsidRPr="007A199B">
        <w:rPr>
          <w:rFonts w:ascii="Arial" w:hAnsi="Arial" w:cs="Arial"/>
          <w:color w:val="1F1F1F"/>
          <w:sz w:val="24"/>
          <w:szCs w:val="24"/>
        </w:rPr>
        <w:t> Scales the deployment/job based on the provided metrics.</w:t>
      </w:r>
    </w:p>
    <w:p w14:paraId="4380E6F3" w14:textId="77777777" w:rsidR="007A199B" w:rsidRPr="007A199B" w:rsidRDefault="007A199B" w:rsidP="007A199B">
      <w:pPr>
        <w:numPr>
          <w:ilvl w:val="0"/>
          <w:numId w:val="39"/>
        </w:numPr>
        <w:shd w:val="clear" w:color="auto" w:fill="FFFFFF"/>
        <w:spacing w:before="100" w:beforeAutospacing="1"/>
        <w:rPr>
          <w:rFonts w:ascii="Arial" w:hAnsi="Arial" w:cs="Arial"/>
          <w:color w:val="1F1F1F"/>
          <w:sz w:val="24"/>
          <w:szCs w:val="24"/>
        </w:rPr>
      </w:pPr>
      <w:r w:rsidRPr="007A199B">
        <w:rPr>
          <w:rFonts w:ascii="Arial" w:hAnsi="Arial" w:cs="Arial"/>
          <w:b/>
          <w:bCs/>
          <w:color w:val="1F1F1F"/>
          <w:sz w:val="24"/>
          <w:szCs w:val="24"/>
        </w:rPr>
        <w:t>Kubernetes Deployment/Job:</w:t>
      </w:r>
      <w:r w:rsidRPr="007A199B">
        <w:rPr>
          <w:rFonts w:ascii="Arial" w:hAnsi="Arial" w:cs="Arial"/>
          <w:color w:val="1F1F1F"/>
          <w:sz w:val="24"/>
          <w:szCs w:val="24"/>
        </w:rPr>
        <w:t> The workload being scaled by KEDA.</w:t>
      </w:r>
    </w:p>
    <w:p w14:paraId="4328CA66" w14:textId="77777777" w:rsidR="007A199B" w:rsidRPr="007A199B" w:rsidRDefault="007A199B" w:rsidP="007A199B">
      <w:pPr>
        <w:numPr>
          <w:ilvl w:val="0"/>
          <w:numId w:val="39"/>
        </w:numPr>
        <w:shd w:val="clear" w:color="auto" w:fill="FFFFFF"/>
        <w:spacing w:before="100" w:beforeAutospacing="1"/>
        <w:rPr>
          <w:rFonts w:ascii="Arial" w:hAnsi="Arial" w:cs="Arial"/>
          <w:color w:val="1F1F1F"/>
          <w:sz w:val="24"/>
          <w:szCs w:val="24"/>
        </w:rPr>
      </w:pPr>
      <w:proofErr w:type="spellStart"/>
      <w:r w:rsidRPr="007A199B">
        <w:rPr>
          <w:rFonts w:ascii="Arial" w:hAnsi="Arial" w:cs="Arial"/>
          <w:b/>
          <w:bCs/>
          <w:color w:val="1F1F1F"/>
          <w:sz w:val="24"/>
          <w:szCs w:val="24"/>
        </w:rPr>
        <w:t>keda</w:t>
      </w:r>
      <w:proofErr w:type="spellEnd"/>
      <w:r w:rsidRPr="007A199B">
        <w:rPr>
          <w:rFonts w:ascii="Arial" w:hAnsi="Arial" w:cs="Arial"/>
          <w:b/>
          <w:bCs/>
          <w:color w:val="1F1F1F"/>
          <w:sz w:val="24"/>
          <w:szCs w:val="24"/>
        </w:rPr>
        <w:t>-operator:</w:t>
      </w:r>
      <w:r w:rsidRPr="007A199B">
        <w:rPr>
          <w:rFonts w:ascii="Arial" w:hAnsi="Arial" w:cs="Arial"/>
          <w:color w:val="1F1F1F"/>
          <w:sz w:val="24"/>
          <w:szCs w:val="24"/>
        </w:rPr>
        <w:t> Manages the KEDA deployment and ensures everything runs smoothly.</w:t>
      </w:r>
    </w:p>
    <w:p w14:paraId="007D89D6" w14:textId="77777777" w:rsidR="007A199B" w:rsidRDefault="007A199B">
      <w:pPr>
        <w:spacing w:before="5" w:line="180" w:lineRule="exact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14:paraId="509BCC3E" w14:textId="24F787D7" w:rsidR="00684130" w:rsidRDefault="00684130" w:rsidP="00684130">
      <w:pPr>
        <w:pStyle w:val="Heading1"/>
        <w:spacing w:after="0"/>
        <w:rPr>
          <w:rFonts w:asciiTheme="minorHAnsi" w:eastAsia="Arial" w:hAnsiTheme="minorHAnsi" w:cstheme="minorHAnsi"/>
          <w:color w:val="E36C0A" w:themeColor="accent6" w:themeShade="BF"/>
        </w:rPr>
      </w:pPr>
      <w:bookmarkStart w:id="4" w:name="_Toc159493870"/>
      <w:r w:rsidRPr="001D79AF">
        <w:rPr>
          <w:rFonts w:asciiTheme="minorHAnsi" w:eastAsia="Arial" w:hAnsiTheme="minorHAnsi" w:cstheme="minorHAnsi"/>
          <w:color w:val="E36C0A" w:themeColor="accent6" w:themeShade="BF"/>
        </w:rPr>
        <w:t xml:space="preserve">AKS Cluster </w:t>
      </w:r>
      <w:r w:rsidR="00F53004">
        <w:rPr>
          <w:rFonts w:asciiTheme="minorHAnsi" w:eastAsia="Arial" w:hAnsiTheme="minorHAnsi" w:cstheme="minorHAnsi"/>
          <w:color w:val="E36C0A" w:themeColor="accent6" w:themeShade="BF"/>
        </w:rPr>
        <w:t>with single node</w:t>
      </w:r>
      <w:bookmarkEnd w:id="4"/>
    </w:p>
    <w:p w14:paraId="2122FD37" w14:textId="77777777" w:rsidR="00372BB7" w:rsidRDefault="00372BB7" w:rsidP="00372BB7"/>
    <w:p w14:paraId="2BDDF3DD" w14:textId="3B6E3745" w:rsidR="00372BB7" w:rsidRPr="00372BB7" w:rsidRDefault="00372BB7" w:rsidP="00372BB7">
      <w:pPr>
        <w:rPr>
          <w:rFonts w:asciiTheme="minorHAnsi" w:hAnsiTheme="minorHAnsi" w:cstheme="minorHAnsi"/>
          <w:sz w:val="28"/>
          <w:szCs w:val="28"/>
        </w:rPr>
      </w:pPr>
      <w:r w:rsidRPr="00372BB7">
        <w:rPr>
          <w:rFonts w:asciiTheme="minorHAnsi" w:hAnsiTheme="minorHAnsi" w:cstheme="minorHAnsi"/>
          <w:color w:val="161616"/>
          <w:sz w:val="28"/>
          <w:szCs w:val="28"/>
          <w:shd w:val="clear" w:color="auto" w:fill="FFFFFF"/>
        </w:rPr>
        <w:t xml:space="preserve">creates an AKS cluster </w:t>
      </w:r>
      <w:proofErr w:type="gramStart"/>
      <w:r w:rsidRPr="00372BB7">
        <w:rPr>
          <w:rFonts w:asciiTheme="minorHAnsi" w:hAnsiTheme="minorHAnsi" w:cstheme="minorHAnsi"/>
          <w:color w:val="161616"/>
          <w:sz w:val="28"/>
          <w:szCs w:val="28"/>
          <w:shd w:val="clear" w:color="auto" w:fill="FFFFFF"/>
        </w:rPr>
        <w:t>named  in</w:t>
      </w:r>
      <w:proofErr w:type="gramEnd"/>
      <w:r w:rsidRPr="00372BB7">
        <w:rPr>
          <w:rFonts w:asciiTheme="minorHAnsi" w:hAnsiTheme="minorHAnsi" w:cstheme="minorHAnsi"/>
          <w:color w:val="161616"/>
          <w:sz w:val="28"/>
          <w:szCs w:val="28"/>
          <w:shd w:val="clear" w:color="auto" w:fill="FFFFFF"/>
        </w:rPr>
        <w:t xml:space="preserve"> the resource group </w:t>
      </w:r>
    </w:p>
    <w:p w14:paraId="3FD94BA1" w14:textId="19487A00" w:rsidR="0060678E" w:rsidRDefault="0060678E" w:rsidP="00EE0B6D">
      <w:pPr>
        <w:rPr>
          <w:noProof/>
        </w:rPr>
      </w:pPr>
    </w:p>
    <w:p w14:paraId="460A5E7B" w14:textId="77777777" w:rsidR="00F53004" w:rsidRDefault="00F53004" w:rsidP="00F53004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aks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create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--resource-group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az800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--name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BipeenClus01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--node-count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--generate-ssh-keys</w:t>
      </w:r>
      <w:r>
        <w:rPr>
          <w:rFonts w:ascii="Lucida Console" w:hAnsi="Lucida Console" w:cs="Lucida Console"/>
          <w:sz w:val="18"/>
          <w:szCs w:val="18"/>
        </w:rPr>
        <w:t xml:space="preserve">  </w:t>
      </w:r>
    </w:p>
    <w:p w14:paraId="32CF306D" w14:textId="77777777" w:rsidR="00372BB7" w:rsidRDefault="00372BB7" w:rsidP="00EE0B6D">
      <w:pPr>
        <w:rPr>
          <w:noProof/>
        </w:rPr>
      </w:pPr>
    </w:p>
    <w:p w14:paraId="33E5EE3D" w14:textId="6DDA321D" w:rsidR="00372BB7" w:rsidRDefault="00F53004" w:rsidP="00372BB7">
      <w:pPr>
        <w:rPr>
          <w:rFonts w:ascii="Consolas" w:hAnsi="Consolas"/>
          <w:color w:val="161616"/>
          <w:sz w:val="21"/>
          <w:szCs w:val="21"/>
          <w:shd w:val="clear" w:color="auto" w:fill="F2F2F2"/>
        </w:rPr>
      </w:pPr>
      <w:r w:rsidRPr="00F53004">
        <w:rPr>
          <w:rFonts w:ascii="Consolas" w:hAnsi="Consolas"/>
          <w:color w:val="161616"/>
          <w:sz w:val="21"/>
          <w:szCs w:val="21"/>
          <w:shd w:val="clear" w:color="auto" w:fill="F2F2F2"/>
        </w:rPr>
        <w:lastRenderedPageBreak/>
        <w:drawing>
          <wp:inline distT="0" distB="0" distL="0" distR="0" wp14:anchorId="66C1655D" wp14:editId="2B0C9D8F">
            <wp:extent cx="6197600" cy="4046220"/>
            <wp:effectExtent l="0" t="0" r="0" b="0"/>
            <wp:docPr id="1401335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3352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1D3A3" w14:textId="77777777" w:rsidR="00F53004" w:rsidRDefault="00F53004" w:rsidP="00372BB7">
      <w:pPr>
        <w:rPr>
          <w:rFonts w:ascii="Consolas" w:hAnsi="Consolas"/>
          <w:color w:val="161616"/>
          <w:sz w:val="21"/>
          <w:szCs w:val="21"/>
          <w:shd w:val="clear" w:color="auto" w:fill="F2F2F2"/>
        </w:rPr>
      </w:pPr>
    </w:p>
    <w:p w14:paraId="7721001A" w14:textId="77777777" w:rsidR="00F53004" w:rsidRDefault="00F53004" w:rsidP="00F53004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aks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get-credentials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--resource-group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az800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--name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BipeenClus01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--overwrite-existing </w:t>
      </w:r>
    </w:p>
    <w:p w14:paraId="5F929DDB" w14:textId="77777777" w:rsidR="00F53004" w:rsidRDefault="00F53004" w:rsidP="00372BB7">
      <w:pPr>
        <w:rPr>
          <w:rFonts w:ascii="Consolas" w:hAnsi="Consolas"/>
          <w:color w:val="161616"/>
          <w:sz w:val="21"/>
          <w:szCs w:val="21"/>
          <w:shd w:val="clear" w:color="auto" w:fill="F2F2F2"/>
        </w:rPr>
      </w:pPr>
    </w:p>
    <w:p w14:paraId="44FC2538" w14:textId="1E2A7356" w:rsidR="00F53004" w:rsidRDefault="00F53004" w:rsidP="00372BB7">
      <w:pPr>
        <w:rPr>
          <w:rFonts w:ascii="Consolas" w:hAnsi="Consolas"/>
          <w:color w:val="161616"/>
          <w:sz w:val="21"/>
          <w:szCs w:val="21"/>
          <w:shd w:val="clear" w:color="auto" w:fill="F2F2F2"/>
        </w:rPr>
      </w:pPr>
      <w:r w:rsidRPr="00F53004">
        <w:rPr>
          <w:rFonts w:ascii="Consolas" w:hAnsi="Consolas"/>
          <w:color w:val="161616"/>
          <w:sz w:val="21"/>
          <w:szCs w:val="21"/>
          <w:shd w:val="clear" w:color="auto" w:fill="F2F2F2"/>
        </w:rPr>
        <w:drawing>
          <wp:inline distT="0" distB="0" distL="0" distR="0" wp14:anchorId="5D976D9A" wp14:editId="3FCF3425">
            <wp:extent cx="6197600" cy="720090"/>
            <wp:effectExtent l="0" t="0" r="0" b="3810"/>
            <wp:docPr id="743764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7646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8F13" w14:textId="0B104084" w:rsidR="00372BB7" w:rsidRDefault="00372BB7" w:rsidP="00372BB7">
      <w:pPr>
        <w:rPr>
          <w:noProof/>
        </w:rPr>
      </w:pPr>
    </w:p>
    <w:p w14:paraId="30B0945C" w14:textId="77777777" w:rsidR="00F53004" w:rsidRDefault="00F53004" w:rsidP="00F53004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get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nodes </w:t>
      </w:r>
    </w:p>
    <w:p w14:paraId="3A41D933" w14:textId="12A008A0" w:rsidR="00F53004" w:rsidRDefault="00F53004" w:rsidP="00372BB7">
      <w:r w:rsidRPr="00F53004">
        <w:drawing>
          <wp:inline distT="0" distB="0" distL="0" distR="0" wp14:anchorId="20779B99" wp14:editId="2798FC46">
            <wp:extent cx="4435224" cy="815411"/>
            <wp:effectExtent l="0" t="0" r="3810" b="3810"/>
            <wp:docPr id="522273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738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2C11" w14:textId="77777777" w:rsidR="00372BB7" w:rsidRDefault="00372BB7" w:rsidP="00372BB7"/>
    <w:p w14:paraId="54ED7235" w14:textId="77777777" w:rsidR="00372BB7" w:rsidRDefault="00372BB7" w:rsidP="00372BB7"/>
    <w:p w14:paraId="5D2F5E5E" w14:textId="77777777" w:rsidR="00372BB7" w:rsidRDefault="00372BB7" w:rsidP="00372BB7"/>
    <w:p w14:paraId="732A87D4" w14:textId="77777777" w:rsidR="00F53004" w:rsidRDefault="00F53004" w:rsidP="00F53004">
      <w:pPr>
        <w:rPr>
          <w:rFonts w:eastAsia="Arial"/>
        </w:rPr>
      </w:pPr>
    </w:p>
    <w:p w14:paraId="268F752B" w14:textId="413ED835" w:rsidR="00F53004" w:rsidRDefault="00F53004" w:rsidP="00F53004">
      <w:pPr>
        <w:pStyle w:val="Heading1"/>
        <w:spacing w:after="0"/>
        <w:rPr>
          <w:rFonts w:asciiTheme="minorHAnsi" w:eastAsia="Arial" w:hAnsiTheme="minorHAnsi" w:cstheme="minorHAnsi"/>
          <w:color w:val="E36C0A" w:themeColor="accent6" w:themeShade="BF"/>
        </w:rPr>
      </w:pPr>
      <w:bookmarkStart w:id="5" w:name="_Toc159493871"/>
      <w:r>
        <w:rPr>
          <w:rFonts w:asciiTheme="minorHAnsi" w:eastAsia="Arial" w:hAnsiTheme="minorHAnsi" w:cstheme="minorHAnsi"/>
          <w:color w:val="E36C0A" w:themeColor="accent6" w:themeShade="BF"/>
        </w:rPr>
        <w:t>I</w:t>
      </w:r>
      <w:r w:rsidRPr="00F53004">
        <w:rPr>
          <w:rFonts w:asciiTheme="minorHAnsi" w:eastAsia="Arial" w:hAnsiTheme="minorHAnsi" w:cstheme="minorHAnsi"/>
          <w:color w:val="E36C0A" w:themeColor="accent6" w:themeShade="BF"/>
        </w:rPr>
        <w:t>nstall KEDA in Kubernetes using Helm Charts</w:t>
      </w:r>
      <w:bookmarkEnd w:id="5"/>
    </w:p>
    <w:p w14:paraId="4CBB61FB" w14:textId="77777777" w:rsidR="00F53004" w:rsidRDefault="00F53004" w:rsidP="00F53004">
      <w:pPr>
        <w:rPr>
          <w:rFonts w:eastAsia="Arial"/>
        </w:rPr>
      </w:pPr>
    </w:p>
    <w:p w14:paraId="6F1F57F8" w14:textId="77777777" w:rsidR="00F53004" w:rsidRDefault="00F53004" w:rsidP="00F53004">
      <w:pPr>
        <w:rPr>
          <w:rFonts w:eastAsia="Arial"/>
        </w:rPr>
      </w:pPr>
    </w:p>
    <w:p w14:paraId="4440DDBA" w14:textId="77777777" w:rsidR="00F53004" w:rsidRDefault="00F53004" w:rsidP="00F53004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helm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repo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add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kedacore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https://kedacore.github.io/charts</w:t>
      </w:r>
    </w:p>
    <w:p w14:paraId="078701F7" w14:textId="77777777" w:rsidR="00F53004" w:rsidRDefault="00F53004" w:rsidP="00F53004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helm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repo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update</w:t>
      </w:r>
    </w:p>
    <w:p w14:paraId="61630897" w14:textId="77777777" w:rsidR="00F53004" w:rsidRDefault="00F53004" w:rsidP="00F53004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create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namespace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keda</w:t>
      </w:r>
      <w:proofErr w:type="spellEnd"/>
    </w:p>
    <w:p w14:paraId="68D1FEAC" w14:textId="77777777" w:rsidR="00F53004" w:rsidRDefault="00F53004" w:rsidP="00F53004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0CCEBE3D" w14:textId="1B29BB21" w:rsidR="00F53004" w:rsidRDefault="00F53004" w:rsidP="00F53004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F53004">
        <w:rPr>
          <w:rFonts w:ascii="Lucida Console" w:hAnsi="Lucida Console" w:cs="Lucida Console"/>
          <w:sz w:val="18"/>
          <w:szCs w:val="18"/>
        </w:rPr>
        <w:drawing>
          <wp:inline distT="0" distB="0" distL="0" distR="0" wp14:anchorId="2AFCB3DC" wp14:editId="3B8CD4B7">
            <wp:extent cx="4511431" cy="1165961"/>
            <wp:effectExtent l="0" t="0" r="3810" b="0"/>
            <wp:docPr id="903660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6602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55EE2" w14:textId="77777777" w:rsidR="00F53004" w:rsidRDefault="00F53004" w:rsidP="00F53004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457A4CF9" w14:textId="77777777" w:rsidR="00F53004" w:rsidRDefault="00F53004" w:rsidP="00F53004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2F4D7AF9" w14:textId="77777777" w:rsidR="00F53004" w:rsidRDefault="00F53004" w:rsidP="00F53004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helm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install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keda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kedacore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keda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--namespace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keda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 xml:space="preserve"> </w:t>
      </w:r>
    </w:p>
    <w:p w14:paraId="390AD5E0" w14:textId="77777777" w:rsidR="00F53004" w:rsidRDefault="00F53004" w:rsidP="00F53004">
      <w:pPr>
        <w:rPr>
          <w:rFonts w:eastAsia="Arial"/>
        </w:rPr>
      </w:pPr>
    </w:p>
    <w:p w14:paraId="7DCB7E08" w14:textId="062A51D5" w:rsidR="00E93641" w:rsidRDefault="00E93641" w:rsidP="00F53004">
      <w:pPr>
        <w:rPr>
          <w:rFonts w:eastAsia="Arial"/>
        </w:rPr>
      </w:pPr>
      <w:r w:rsidRPr="00E93641">
        <w:rPr>
          <w:rFonts w:eastAsia="Arial"/>
        </w:rPr>
        <w:lastRenderedPageBreak/>
        <w:drawing>
          <wp:inline distT="0" distB="0" distL="0" distR="0" wp14:anchorId="20921719" wp14:editId="4D734AFD">
            <wp:extent cx="6197600" cy="6308725"/>
            <wp:effectExtent l="0" t="0" r="0" b="0"/>
            <wp:docPr id="356893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8935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630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48B95" w14:textId="77777777" w:rsidR="00E93641" w:rsidRDefault="00E93641" w:rsidP="00F53004">
      <w:pPr>
        <w:rPr>
          <w:rFonts w:eastAsia="Arial"/>
        </w:rPr>
      </w:pPr>
    </w:p>
    <w:p w14:paraId="1BB85592" w14:textId="77777777" w:rsidR="00E93641" w:rsidRDefault="00E93641" w:rsidP="00F53004">
      <w:pPr>
        <w:rPr>
          <w:rFonts w:eastAsia="Arial"/>
        </w:rPr>
      </w:pPr>
    </w:p>
    <w:p w14:paraId="71CEDF8A" w14:textId="77777777" w:rsidR="00BF699C" w:rsidRDefault="00BF699C" w:rsidP="00F53004">
      <w:pPr>
        <w:rPr>
          <w:rFonts w:eastAsia="Arial"/>
        </w:rPr>
      </w:pPr>
    </w:p>
    <w:p w14:paraId="6D62402D" w14:textId="0A4A0F75" w:rsidR="00BF699C" w:rsidRDefault="00BF699C" w:rsidP="00BF699C">
      <w:pPr>
        <w:pStyle w:val="Heading1"/>
        <w:spacing w:after="0"/>
        <w:rPr>
          <w:rFonts w:asciiTheme="minorHAnsi" w:eastAsia="Arial" w:hAnsiTheme="minorHAnsi" w:cstheme="minorHAnsi"/>
          <w:color w:val="E36C0A" w:themeColor="accent6" w:themeShade="BF"/>
        </w:rPr>
      </w:pPr>
      <w:bookmarkStart w:id="6" w:name="_Toc159493872"/>
      <w:r>
        <w:rPr>
          <w:rFonts w:asciiTheme="minorHAnsi" w:eastAsia="Arial" w:hAnsiTheme="minorHAnsi" w:cstheme="minorHAnsi"/>
          <w:color w:val="E36C0A" w:themeColor="accent6" w:themeShade="BF"/>
        </w:rPr>
        <w:t>C</w:t>
      </w:r>
      <w:r w:rsidRPr="00BF699C">
        <w:rPr>
          <w:rFonts w:asciiTheme="minorHAnsi" w:eastAsia="Arial" w:hAnsiTheme="minorHAnsi" w:cstheme="minorHAnsi"/>
          <w:color w:val="E36C0A" w:themeColor="accent6" w:themeShade="BF"/>
        </w:rPr>
        <w:t>reate Azure Service Bus and Queue</w:t>
      </w:r>
      <w:bookmarkEnd w:id="6"/>
    </w:p>
    <w:p w14:paraId="21B113F9" w14:textId="77777777" w:rsidR="00194AE8" w:rsidRDefault="00194AE8" w:rsidP="00194AE8">
      <w:pPr>
        <w:rPr>
          <w:rFonts w:eastAsia="Arial"/>
        </w:rPr>
      </w:pPr>
    </w:p>
    <w:p w14:paraId="4923D339" w14:textId="2E48BA42" w:rsidR="00194AE8" w:rsidRPr="00194AE8" w:rsidRDefault="00194AE8" w:rsidP="00194AE8">
      <w:pPr>
        <w:rPr>
          <w:rFonts w:asciiTheme="minorHAnsi" w:eastAsia="Arial" w:hAnsiTheme="minorHAnsi" w:cstheme="minorHAnsi"/>
          <w:sz w:val="24"/>
          <w:szCs w:val="24"/>
        </w:rPr>
      </w:pPr>
      <w:r w:rsidRPr="00194AE8">
        <w:rPr>
          <w:rFonts w:asciiTheme="minorHAnsi" w:eastAsia="Arial" w:hAnsiTheme="minorHAnsi" w:cstheme="minorHAnsi"/>
          <w:sz w:val="24"/>
          <w:szCs w:val="24"/>
        </w:rPr>
        <w:t xml:space="preserve">We Perform this activity in Azuree </w:t>
      </w:r>
      <w:proofErr w:type="gramStart"/>
      <w:r w:rsidRPr="00194AE8">
        <w:rPr>
          <w:rFonts w:asciiTheme="minorHAnsi" w:eastAsia="Arial" w:hAnsiTheme="minorHAnsi" w:cstheme="minorHAnsi"/>
          <w:sz w:val="24"/>
          <w:szCs w:val="24"/>
        </w:rPr>
        <w:t>PowerShell .</w:t>
      </w:r>
      <w:proofErr w:type="gramEnd"/>
      <w:r w:rsidRPr="00194AE8">
        <w:rPr>
          <w:rFonts w:asciiTheme="minorHAnsi" w:eastAsia="Arial" w:hAnsiTheme="minorHAnsi" w:cstheme="minorHAnsi"/>
          <w:sz w:val="24"/>
          <w:szCs w:val="24"/>
        </w:rPr>
        <w:t xml:space="preserve"> Open duplicate Portal and launch azure PowerShell </w:t>
      </w:r>
    </w:p>
    <w:p w14:paraId="66DA85D1" w14:textId="77777777" w:rsidR="00BF699C" w:rsidRDefault="00BF699C" w:rsidP="00BF699C">
      <w:pPr>
        <w:rPr>
          <w:rFonts w:eastAsia="Arial"/>
          <w:sz w:val="32"/>
          <w:szCs w:val="32"/>
        </w:rPr>
      </w:pPr>
    </w:p>
    <w:p w14:paraId="5B086685" w14:textId="77777777" w:rsidR="00597E92" w:rsidRPr="00597E92" w:rsidRDefault="00597E92" w:rsidP="00597E92">
      <w:pPr>
        <w:rPr>
          <w:rFonts w:eastAsia="Arial"/>
          <w:b/>
          <w:bCs/>
        </w:rPr>
      </w:pPr>
    </w:p>
    <w:p w14:paraId="6C51EC2F" w14:textId="19485483" w:rsidR="00597E92" w:rsidRPr="00597E92" w:rsidRDefault="00597E92" w:rsidP="00597E92">
      <w:pPr>
        <w:rPr>
          <w:rFonts w:asciiTheme="minorHAnsi" w:eastAsia="Arial" w:hAnsiTheme="minorHAnsi" w:cstheme="minorHAnsi"/>
          <w:b/>
          <w:bCs/>
          <w:sz w:val="24"/>
          <w:szCs w:val="24"/>
        </w:rPr>
      </w:pPr>
      <w:r w:rsidRPr="00597E92">
        <w:rPr>
          <w:rFonts w:asciiTheme="minorHAnsi" w:eastAsia="Arial" w:hAnsiTheme="minorHAnsi" w:cstheme="minorHAnsi"/>
          <w:b/>
          <w:bCs/>
          <w:sz w:val="24"/>
          <w:szCs w:val="24"/>
        </w:rPr>
        <w:t xml:space="preserve"># Create Azure Service Bus </w:t>
      </w:r>
      <w:r>
        <w:rPr>
          <w:rFonts w:asciiTheme="minorHAnsi" w:eastAsia="Arial" w:hAnsiTheme="minorHAnsi" w:cstheme="minorHAnsi"/>
          <w:b/>
          <w:bCs/>
          <w:sz w:val="24"/>
          <w:szCs w:val="24"/>
        </w:rPr>
        <w:t>Variable in PowerShell</w:t>
      </w:r>
    </w:p>
    <w:p w14:paraId="4E2420BA" w14:textId="77777777" w:rsidR="00597E92" w:rsidRPr="00194AE8" w:rsidRDefault="00597E92" w:rsidP="00BF699C">
      <w:pPr>
        <w:rPr>
          <w:rFonts w:eastAsia="Arial"/>
          <w:sz w:val="32"/>
          <w:szCs w:val="32"/>
        </w:rPr>
      </w:pPr>
    </w:p>
    <w:p w14:paraId="7B420BEC" w14:textId="77777777" w:rsidR="00194AE8" w:rsidRDefault="00194AE8" w:rsidP="00194AE8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B0000"/>
          <w:sz w:val="28"/>
          <w:szCs w:val="28"/>
        </w:rPr>
      </w:pPr>
      <w:r w:rsidRPr="00194AE8">
        <w:rPr>
          <w:rFonts w:ascii="Lucida Console" w:hAnsi="Lucida Console" w:cs="Lucida Console"/>
          <w:color w:val="A82D00"/>
          <w:sz w:val="28"/>
          <w:szCs w:val="28"/>
        </w:rPr>
        <w:t>$RG</w:t>
      </w:r>
      <w:r w:rsidRPr="00194AE8">
        <w:rPr>
          <w:rFonts w:ascii="Lucida Console" w:hAnsi="Lucida Console" w:cs="Lucida Console"/>
          <w:color w:val="696969"/>
          <w:sz w:val="28"/>
          <w:szCs w:val="28"/>
        </w:rPr>
        <w:t>=</w:t>
      </w:r>
      <w:r w:rsidRPr="00194AE8">
        <w:rPr>
          <w:rFonts w:ascii="Lucida Console" w:hAnsi="Lucida Console" w:cs="Lucida Console"/>
          <w:color w:val="8B0000"/>
          <w:sz w:val="28"/>
          <w:szCs w:val="28"/>
        </w:rPr>
        <w:t>"az800"</w:t>
      </w:r>
    </w:p>
    <w:p w14:paraId="716EA226" w14:textId="77777777" w:rsidR="00194AE8" w:rsidRPr="00194AE8" w:rsidRDefault="00194AE8" w:rsidP="00194AE8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28"/>
          <w:szCs w:val="28"/>
        </w:rPr>
      </w:pPr>
    </w:p>
    <w:p w14:paraId="2FD04C14" w14:textId="77777777" w:rsidR="00194AE8" w:rsidRDefault="00194AE8" w:rsidP="00194AE8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B0000"/>
          <w:sz w:val="28"/>
          <w:szCs w:val="28"/>
        </w:rPr>
      </w:pPr>
      <w:r w:rsidRPr="00194AE8">
        <w:rPr>
          <w:rFonts w:ascii="Lucida Console" w:hAnsi="Lucida Console" w:cs="Lucida Console"/>
          <w:color w:val="A82D00"/>
          <w:sz w:val="28"/>
          <w:szCs w:val="28"/>
        </w:rPr>
        <w:t>$LOCATION</w:t>
      </w:r>
      <w:r w:rsidRPr="00194AE8">
        <w:rPr>
          <w:rFonts w:ascii="Lucida Console" w:hAnsi="Lucida Console" w:cs="Lucida Console"/>
          <w:color w:val="696969"/>
          <w:sz w:val="28"/>
          <w:szCs w:val="28"/>
        </w:rPr>
        <w:t>=</w:t>
      </w:r>
      <w:r w:rsidRPr="00194AE8">
        <w:rPr>
          <w:rFonts w:ascii="Lucida Console" w:hAnsi="Lucida Console" w:cs="Lucida Console"/>
          <w:color w:val="8B0000"/>
          <w:sz w:val="28"/>
          <w:szCs w:val="28"/>
        </w:rPr>
        <w:t>"</w:t>
      </w:r>
      <w:proofErr w:type="spellStart"/>
      <w:r w:rsidRPr="00194AE8">
        <w:rPr>
          <w:rFonts w:ascii="Lucida Console" w:hAnsi="Lucida Console" w:cs="Lucida Console"/>
          <w:color w:val="8B0000"/>
          <w:sz w:val="28"/>
          <w:szCs w:val="28"/>
        </w:rPr>
        <w:t>eastus</w:t>
      </w:r>
      <w:proofErr w:type="spellEnd"/>
      <w:r w:rsidRPr="00194AE8">
        <w:rPr>
          <w:rFonts w:ascii="Lucida Console" w:hAnsi="Lucida Console" w:cs="Lucida Console"/>
          <w:color w:val="8B0000"/>
          <w:sz w:val="28"/>
          <w:szCs w:val="28"/>
        </w:rPr>
        <w:t>"</w:t>
      </w:r>
    </w:p>
    <w:p w14:paraId="5353538B" w14:textId="77777777" w:rsidR="00194AE8" w:rsidRPr="00194AE8" w:rsidRDefault="00194AE8" w:rsidP="00194AE8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28"/>
          <w:szCs w:val="28"/>
        </w:rPr>
      </w:pPr>
    </w:p>
    <w:p w14:paraId="6503721B" w14:textId="0327CDD6" w:rsidR="00194AE8" w:rsidRDefault="00194AE8" w:rsidP="00194AE8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28"/>
          <w:szCs w:val="28"/>
        </w:rPr>
      </w:pPr>
      <w:r w:rsidRPr="00194AE8">
        <w:rPr>
          <w:rFonts w:ascii="Lucida Console" w:hAnsi="Lucida Console" w:cs="Lucida Console"/>
          <w:color w:val="A82D00"/>
          <w:sz w:val="28"/>
          <w:szCs w:val="28"/>
        </w:rPr>
        <w:t>$SERVICEBUS_NAMESPACE</w:t>
      </w:r>
      <w:r w:rsidRPr="00194AE8">
        <w:rPr>
          <w:rFonts w:ascii="Lucida Console" w:hAnsi="Lucida Console" w:cs="Lucida Console"/>
          <w:color w:val="696969"/>
          <w:sz w:val="28"/>
          <w:szCs w:val="28"/>
        </w:rPr>
        <w:t>=</w:t>
      </w:r>
      <w:r w:rsidRPr="00194AE8">
        <w:rPr>
          <w:rFonts w:ascii="Lucida Console" w:hAnsi="Lucida Console" w:cs="Lucida Console"/>
          <w:color w:val="8B0000"/>
          <w:sz w:val="28"/>
          <w:szCs w:val="28"/>
        </w:rPr>
        <w:t>"servicebus-keda-bipeen-01"</w:t>
      </w:r>
      <w:r w:rsidRPr="00194AE8">
        <w:rPr>
          <w:rFonts w:ascii="Lucida Console" w:hAnsi="Lucida Console" w:cs="Lucida Console"/>
          <w:sz w:val="28"/>
          <w:szCs w:val="28"/>
        </w:rPr>
        <w:t xml:space="preserve"> </w:t>
      </w:r>
    </w:p>
    <w:p w14:paraId="558F2263" w14:textId="77777777" w:rsidR="00194AE8" w:rsidRPr="00194AE8" w:rsidRDefault="00194AE8" w:rsidP="00194AE8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28"/>
          <w:szCs w:val="28"/>
        </w:rPr>
      </w:pPr>
    </w:p>
    <w:p w14:paraId="503D63A7" w14:textId="77777777" w:rsidR="00194AE8" w:rsidRDefault="00194AE8" w:rsidP="00194AE8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B0000"/>
          <w:sz w:val="28"/>
          <w:szCs w:val="28"/>
        </w:rPr>
      </w:pPr>
      <w:r w:rsidRPr="00194AE8">
        <w:rPr>
          <w:rFonts w:ascii="Lucida Console" w:hAnsi="Lucida Console" w:cs="Lucida Console"/>
          <w:color w:val="A82D00"/>
          <w:sz w:val="28"/>
          <w:szCs w:val="28"/>
        </w:rPr>
        <w:t>$QUEUE</w:t>
      </w:r>
      <w:r w:rsidRPr="00194AE8">
        <w:rPr>
          <w:rFonts w:ascii="Lucida Console" w:hAnsi="Lucida Console" w:cs="Lucida Console"/>
          <w:color w:val="696969"/>
          <w:sz w:val="28"/>
          <w:szCs w:val="28"/>
        </w:rPr>
        <w:t>=</w:t>
      </w:r>
      <w:r w:rsidRPr="00194AE8">
        <w:rPr>
          <w:rFonts w:ascii="Lucida Console" w:hAnsi="Lucida Console" w:cs="Lucida Console"/>
          <w:color w:val="8B0000"/>
          <w:sz w:val="28"/>
          <w:szCs w:val="28"/>
        </w:rPr>
        <w:t>"my-queue"</w:t>
      </w:r>
    </w:p>
    <w:p w14:paraId="4659E4E6" w14:textId="77777777" w:rsidR="00194AE8" w:rsidRPr="00194AE8" w:rsidRDefault="00194AE8" w:rsidP="00194AE8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28"/>
          <w:szCs w:val="28"/>
        </w:rPr>
      </w:pPr>
    </w:p>
    <w:p w14:paraId="5E24E272" w14:textId="77777777" w:rsidR="00194AE8" w:rsidRPr="00194AE8" w:rsidRDefault="00194AE8" w:rsidP="00194AE8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B0000"/>
          <w:sz w:val="28"/>
          <w:szCs w:val="28"/>
        </w:rPr>
      </w:pPr>
      <w:r w:rsidRPr="00194AE8">
        <w:rPr>
          <w:rFonts w:ascii="Lucida Console" w:hAnsi="Lucida Console" w:cs="Lucida Console"/>
          <w:color w:val="A82D00"/>
          <w:sz w:val="28"/>
          <w:szCs w:val="28"/>
        </w:rPr>
        <w:lastRenderedPageBreak/>
        <w:t>$AUTH_RULE</w:t>
      </w:r>
      <w:r w:rsidRPr="00194AE8">
        <w:rPr>
          <w:rFonts w:ascii="Lucida Console" w:hAnsi="Lucida Console" w:cs="Lucida Console"/>
          <w:color w:val="696969"/>
          <w:sz w:val="28"/>
          <w:szCs w:val="28"/>
        </w:rPr>
        <w:t>=</w:t>
      </w:r>
      <w:r w:rsidRPr="00194AE8">
        <w:rPr>
          <w:rFonts w:ascii="Lucida Console" w:hAnsi="Lucida Console" w:cs="Lucida Console"/>
          <w:color w:val="8B0000"/>
          <w:sz w:val="28"/>
          <w:szCs w:val="28"/>
        </w:rPr>
        <w:t xml:space="preserve">"keda-aks-01" </w:t>
      </w:r>
    </w:p>
    <w:p w14:paraId="40C41E04" w14:textId="77777777" w:rsidR="00194AE8" w:rsidRDefault="00194AE8" w:rsidP="00BF699C">
      <w:pPr>
        <w:rPr>
          <w:rFonts w:eastAsia="Arial"/>
        </w:rPr>
      </w:pPr>
    </w:p>
    <w:p w14:paraId="74A71E7C" w14:textId="77777777" w:rsidR="00194AE8" w:rsidRDefault="00194AE8" w:rsidP="00BF699C">
      <w:pPr>
        <w:rPr>
          <w:rFonts w:eastAsia="Arial"/>
        </w:rPr>
      </w:pPr>
    </w:p>
    <w:p w14:paraId="09C67C34" w14:textId="77777777" w:rsidR="00597E92" w:rsidRDefault="00597E92" w:rsidP="00BF699C">
      <w:pPr>
        <w:rPr>
          <w:rFonts w:eastAsia="Arial"/>
        </w:rPr>
      </w:pPr>
    </w:p>
    <w:p w14:paraId="370005AF" w14:textId="77777777" w:rsidR="00597E92" w:rsidRDefault="00597E92" w:rsidP="00BF699C">
      <w:pPr>
        <w:rPr>
          <w:rFonts w:eastAsia="Arial"/>
        </w:rPr>
      </w:pPr>
    </w:p>
    <w:p w14:paraId="7D07BAA7" w14:textId="1E978CC4" w:rsidR="00194AE8" w:rsidRDefault="00194AE8" w:rsidP="00BF699C">
      <w:pPr>
        <w:rPr>
          <w:rFonts w:eastAsia="Arial"/>
        </w:rPr>
      </w:pPr>
      <w:r w:rsidRPr="00194AE8">
        <w:rPr>
          <w:rFonts w:eastAsia="Arial"/>
        </w:rPr>
        <w:drawing>
          <wp:inline distT="0" distB="0" distL="0" distR="0" wp14:anchorId="0861527D" wp14:editId="18A629E7">
            <wp:extent cx="4534293" cy="1661304"/>
            <wp:effectExtent l="0" t="0" r="0" b="0"/>
            <wp:docPr id="926753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7535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065ED" w14:textId="77777777" w:rsidR="00597E92" w:rsidRDefault="00597E92" w:rsidP="00BF699C">
      <w:pPr>
        <w:rPr>
          <w:rFonts w:eastAsia="Arial"/>
        </w:rPr>
      </w:pPr>
    </w:p>
    <w:p w14:paraId="6FF07308" w14:textId="77777777" w:rsidR="00597E92" w:rsidRDefault="00597E92" w:rsidP="00BF699C">
      <w:pPr>
        <w:rPr>
          <w:rFonts w:eastAsia="Arial"/>
        </w:rPr>
      </w:pPr>
    </w:p>
    <w:p w14:paraId="3F0726BB" w14:textId="77777777" w:rsidR="00597E92" w:rsidRPr="00597E92" w:rsidRDefault="00597E92" w:rsidP="00BF699C">
      <w:pPr>
        <w:rPr>
          <w:rFonts w:eastAsia="Arial"/>
          <w:b/>
          <w:bCs/>
        </w:rPr>
      </w:pPr>
    </w:p>
    <w:p w14:paraId="28918D8D" w14:textId="00FC3EAA" w:rsidR="00597E92" w:rsidRPr="00597E92" w:rsidRDefault="00597E92" w:rsidP="00BF699C">
      <w:pPr>
        <w:rPr>
          <w:rFonts w:asciiTheme="minorHAnsi" w:eastAsia="Arial" w:hAnsiTheme="minorHAnsi" w:cstheme="minorHAnsi"/>
          <w:b/>
          <w:bCs/>
          <w:sz w:val="24"/>
          <w:szCs w:val="24"/>
        </w:rPr>
      </w:pPr>
      <w:r w:rsidRPr="00597E92">
        <w:rPr>
          <w:rFonts w:asciiTheme="minorHAnsi" w:eastAsia="Arial" w:hAnsiTheme="minorHAnsi" w:cstheme="minorHAnsi"/>
          <w:b/>
          <w:bCs/>
          <w:sz w:val="24"/>
          <w:szCs w:val="24"/>
        </w:rPr>
        <w:t># Create Azure Service Bus Namespace</w:t>
      </w:r>
    </w:p>
    <w:p w14:paraId="7D4E9C69" w14:textId="77777777" w:rsidR="00597E92" w:rsidRDefault="00597E92" w:rsidP="00BF699C">
      <w:pPr>
        <w:rPr>
          <w:rFonts w:asciiTheme="minorHAnsi" w:eastAsia="Arial" w:hAnsiTheme="minorHAnsi" w:cstheme="minorHAnsi"/>
          <w:sz w:val="24"/>
          <w:szCs w:val="24"/>
        </w:rPr>
      </w:pPr>
    </w:p>
    <w:p w14:paraId="30341C16" w14:textId="77777777" w:rsidR="00597E92" w:rsidRPr="00331821" w:rsidRDefault="00597E92" w:rsidP="00597E92"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color w:val="A82D00"/>
          <w:sz w:val="24"/>
          <w:szCs w:val="24"/>
        </w:rPr>
      </w:pPr>
      <w:proofErr w:type="spellStart"/>
      <w:r w:rsidRPr="00331821">
        <w:rPr>
          <w:rFonts w:asciiTheme="minorHAnsi" w:hAnsiTheme="minorHAnsi" w:cstheme="minorHAnsi"/>
          <w:color w:val="0000FF"/>
          <w:sz w:val="24"/>
          <w:szCs w:val="24"/>
        </w:rPr>
        <w:t>az</w:t>
      </w:r>
      <w:proofErr w:type="spellEnd"/>
      <w:r w:rsidRPr="0033182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31821">
        <w:rPr>
          <w:rFonts w:asciiTheme="minorHAnsi" w:hAnsiTheme="minorHAnsi" w:cstheme="minorHAnsi"/>
          <w:color w:val="8A2BE2"/>
          <w:sz w:val="24"/>
          <w:szCs w:val="24"/>
        </w:rPr>
        <w:t>servicebus</w:t>
      </w:r>
      <w:proofErr w:type="spellEnd"/>
      <w:r w:rsidRPr="00331821">
        <w:rPr>
          <w:rFonts w:asciiTheme="minorHAnsi" w:hAnsiTheme="minorHAnsi" w:cstheme="minorHAnsi"/>
          <w:sz w:val="24"/>
          <w:szCs w:val="24"/>
        </w:rPr>
        <w:t xml:space="preserve"> </w:t>
      </w:r>
      <w:r w:rsidRPr="00331821">
        <w:rPr>
          <w:rFonts w:asciiTheme="minorHAnsi" w:hAnsiTheme="minorHAnsi" w:cstheme="minorHAnsi"/>
          <w:color w:val="8A2BE2"/>
          <w:sz w:val="24"/>
          <w:szCs w:val="24"/>
        </w:rPr>
        <w:t>namespace</w:t>
      </w:r>
      <w:r w:rsidRPr="00331821">
        <w:rPr>
          <w:rFonts w:asciiTheme="minorHAnsi" w:hAnsiTheme="minorHAnsi" w:cstheme="minorHAnsi"/>
          <w:sz w:val="24"/>
          <w:szCs w:val="24"/>
        </w:rPr>
        <w:t xml:space="preserve"> </w:t>
      </w:r>
      <w:r w:rsidRPr="00331821">
        <w:rPr>
          <w:rFonts w:asciiTheme="minorHAnsi" w:hAnsiTheme="minorHAnsi" w:cstheme="minorHAnsi"/>
          <w:color w:val="8A2BE2"/>
          <w:sz w:val="24"/>
          <w:szCs w:val="24"/>
        </w:rPr>
        <w:t>create</w:t>
      </w:r>
      <w:r w:rsidRPr="00331821">
        <w:rPr>
          <w:rFonts w:asciiTheme="minorHAnsi" w:hAnsiTheme="minorHAnsi" w:cstheme="minorHAnsi"/>
          <w:sz w:val="24"/>
          <w:szCs w:val="24"/>
        </w:rPr>
        <w:t xml:space="preserve"> </w:t>
      </w:r>
      <w:r w:rsidRPr="00331821">
        <w:rPr>
          <w:rFonts w:asciiTheme="minorHAnsi" w:hAnsiTheme="minorHAnsi" w:cstheme="minorHAnsi"/>
          <w:color w:val="8A2BE2"/>
          <w:sz w:val="24"/>
          <w:szCs w:val="24"/>
        </w:rPr>
        <w:t>--resource-group</w:t>
      </w:r>
      <w:r w:rsidRPr="00331821">
        <w:rPr>
          <w:rFonts w:asciiTheme="minorHAnsi" w:hAnsiTheme="minorHAnsi" w:cstheme="minorHAnsi"/>
          <w:sz w:val="24"/>
          <w:szCs w:val="24"/>
        </w:rPr>
        <w:t xml:space="preserve"> </w:t>
      </w:r>
      <w:r w:rsidRPr="00331821">
        <w:rPr>
          <w:rFonts w:asciiTheme="minorHAnsi" w:hAnsiTheme="minorHAnsi" w:cstheme="minorHAnsi"/>
          <w:color w:val="A82D00"/>
          <w:sz w:val="24"/>
          <w:szCs w:val="24"/>
        </w:rPr>
        <w:t>$RG</w:t>
      </w:r>
      <w:r w:rsidRPr="00331821">
        <w:rPr>
          <w:rFonts w:asciiTheme="minorHAnsi" w:hAnsiTheme="minorHAnsi" w:cstheme="minorHAnsi"/>
          <w:sz w:val="24"/>
          <w:szCs w:val="24"/>
        </w:rPr>
        <w:t xml:space="preserve"> </w:t>
      </w:r>
      <w:r w:rsidRPr="00331821">
        <w:rPr>
          <w:rFonts w:asciiTheme="minorHAnsi" w:hAnsiTheme="minorHAnsi" w:cstheme="minorHAnsi"/>
          <w:color w:val="8A2BE2"/>
          <w:sz w:val="24"/>
          <w:szCs w:val="24"/>
        </w:rPr>
        <w:t>--name</w:t>
      </w:r>
      <w:r w:rsidRPr="00331821">
        <w:rPr>
          <w:rFonts w:asciiTheme="minorHAnsi" w:hAnsiTheme="minorHAnsi" w:cstheme="minorHAnsi"/>
          <w:sz w:val="24"/>
          <w:szCs w:val="24"/>
        </w:rPr>
        <w:t xml:space="preserve"> </w:t>
      </w:r>
      <w:r w:rsidRPr="00331821">
        <w:rPr>
          <w:rFonts w:asciiTheme="minorHAnsi" w:hAnsiTheme="minorHAnsi" w:cstheme="minorHAnsi"/>
          <w:color w:val="A82D00"/>
          <w:sz w:val="24"/>
          <w:szCs w:val="24"/>
        </w:rPr>
        <w:t>$SERVICEBUS_NAMESPACE</w:t>
      </w:r>
      <w:r w:rsidRPr="00331821">
        <w:rPr>
          <w:rFonts w:asciiTheme="minorHAnsi" w:hAnsiTheme="minorHAnsi" w:cstheme="minorHAnsi"/>
          <w:sz w:val="24"/>
          <w:szCs w:val="24"/>
        </w:rPr>
        <w:t xml:space="preserve"> </w:t>
      </w:r>
      <w:r w:rsidRPr="00331821">
        <w:rPr>
          <w:rFonts w:asciiTheme="minorHAnsi" w:hAnsiTheme="minorHAnsi" w:cstheme="minorHAnsi"/>
          <w:color w:val="8A2BE2"/>
          <w:sz w:val="24"/>
          <w:szCs w:val="24"/>
        </w:rPr>
        <w:t>--location</w:t>
      </w:r>
      <w:r w:rsidRPr="00331821">
        <w:rPr>
          <w:rFonts w:asciiTheme="minorHAnsi" w:hAnsiTheme="minorHAnsi" w:cstheme="minorHAnsi"/>
          <w:sz w:val="24"/>
          <w:szCs w:val="24"/>
        </w:rPr>
        <w:t xml:space="preserve"> </w:t>
      </w:r>
      <w:r w:rsidRPr="00331821">
        <w:rPr>
          <w:rFonts w:asciiTheme="minorHAnsi" w:hAnsiTheme="minorHAnsi" w:cstheme="minorHAnsi"/>
          <w:color w:val="A82D00"/>
          <w:sz w:val="24"/>
          <w:szCs w:val="24"/>
        </w:rPr>
        <w:t xml:space="preserve">$LOCATION </w:t>
      </w:r>
    </w:p>
    <w:p w14:paraId="06D001AC" w14:textId="77777777" w:rsidR="00597E92" w:rsidRDefault="00597E92" w:rsidP="00BF699C">
      <w:pPr>
        <w:rPr>
          <w:rFonts w:asciiTheme="minorHAnsi" w:eastAsia="Arial" w:hAnsiTheme="minorHAnsi" w:cstheme="minorHAnsi"/>
          <w:sz w:val="24"/>
          <w:szCs w:val="24"/>
        </w:rPr>
      </w:pPr>
    </w:p>
    <w:p w14:paraId="7EF2FCD7" w14:textId="09682910" w:rsidR="00597E92" w:rsidRDefault="00597E92" w:rsidP="00BF699C">
      <w:pPr>
        <w:rPr>
          <w:rFonts w:asciiTheme="minorHAnsi" w:eastAsia="Arial" w:hAnsiTheme="minorHAnsi" w:cstheme="minorHAnsi"/>
          <w:sz w:val="24"/>
          <w:szCs w:val="24"/>
        </w:rPr>
      </w:pPr>
      <w:r w:rsidRPr="00597E92">
        <w:rPr>
          <w:rFonts w:asciiTheme="minorHAnsi" w:eastAsia="Arial" w:hAnsiTheme="minorHAnsi" w:cstheme="minorHAnsi"/>
          <w:sz w:val="24"/>
          <w:szCs w:val="24"/>
        </w:rPr>
        <w:drawing>
          <wp:inline distT="0" distB="0" distL="0" distR="0" wp14:anchorId="7BFBF358" wp14:editId="52E3DB3D">
            <wp:extent cx="6197600" cy="2712085"/>
            <wp:effectExtent l="0" t="0" r="0" b="0"/>
            <wp:docPr id="819903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90382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88560" w14:textId="77777777" w:rsidR="00331821" w:rsidRDefault="00331821" w:rsidP="00BF699C">
      <w:pPr>
        <w:rPr>
          <w:rFonts w:asciiTheme="minorHAnsi" w:eastAsia="Arial" w:hAnsiTheme="minorHAnsi" w:cstheme="minorHAnsi"/>
          <w:sz w:val="24"/>
          <w:szCs w:val="24"/>
        </w:rPr>
      </w:pPr>
    </w:p>
    <w:p w14:paraId="1F00DCD9" w14:textId="28CA385D" w:rsidR="00331821" w:rsidRDefault="00331821" w:rsidP="00BF699C">
      <w:pPr>
        <w:rPr>
          <w:rFonts w:asciiTheme="minorHAnsi" w:eastAsia="Arial" w:hAnsiTheme="minorHAnsi" w:cstheme="minorHAnsi"/>
          <w:b/>
          <w:bCs/>
          <w:sz w:val="24"/>
          <w:szCs w:val="24"/>
        </w:rPr>
      </w:pPr>
      <w:r>
        <w:rPr>
          <w:rFonts w:asciiTheme="minorHAnsi" w:eastAsia="Arial" w:hAnsiTheme="minorHAnsi" w:cstheme="minorHAnsi"/>
          <w:b/>
          <w:bCs/>
          <w:sz w:val="24"/>
          <w:szCs w:val="24"/>
        </w:rPr>
        <w:t xml:space="preserve"># </w:t>
      </w:r>
      <w:r w:rsidRPr="00331821">
        <w:rPr>
          <w:rFonts w:asciiTheme="minorHAnsi" w:eastAsia="Arial" w:hAnsiTheme="minorHAnsi" w:cstheme="minorHAnsi"/>
          <w:b/>
          <w:bCs/>
          <w:sz w:val="24"/>
          <w:szCs w:val="24"/>
        </w:rPr>
        <w:t>Create Queue</w:t>
      </w:r>
    </w:p>
    <w:p w14:paraId="0597C289" w14:textId="77777777" w:rsidR="00331821" w:rsidRPr="00331821" w:rsidRDefault="00331821" w:rsidP="00BF699C">
      <w:pPr>
        <w:rPr>
          <w:rFonts w:asciiTheme="minorHAnsi" w:eastAsia="Arial" w:hAnsiTheme="minorHAnsi" w:cstheme="minorHAnsi"/>
          <w:b/>
          <w:bCs/>
          <w:sz w:val="24"/>
          <w:szCs w:val="24"/>
        </w:rPr>
      </w:pPr>
    </w:p>
    <w:p w14:paraId="6EC0C980" w14:textId="77777777" w:rsidR="00331821" w:rsidRDefault="00331821" w:rsidP="00331821"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color w:val="A82D00"/>
          <w:sz w:val="24"/>
          <w:szCs w:val="24"/>
        </w:rPr>
      </w:pPr>
      <w:proofErr w:type="spellStart"/>
      <w:r w:rsidRPr="00331821">
        <w:rPr>
          <w:rFonts w:asciiTheme="minorHAnsi" w:hAnsiTheme="minorHAnsi" w:cstheme="minorHAnsi"/>
          <w:color w:val="0000FF"/>
          <w:sz w:val="24"/>
          <w:szCs w:val="24"/>
        </w:rPr>
        <w:t>az</w:t>
      </w:r>
      <w:proofErr w:type="spellEnd"/>
      <w:r w:rsidRPr="0033182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31821">
        <w:rPr>
          <w:rFonts w:asciiTheme="minorHAnsi" w:hAnsiTheme="minorHAnsi" w:cstheme="minorHAnsi"/>
          <w:color w:val="8A2BE2"/>
          <w:sz w:val="24"/>
          <w:szCs w:val="24"/>
        </w:rPr>
        <w:t>servicebus</w:t>
      </w:r>
      <w:proofErr w:type="spellEnd"/>
      <w:r w:rsidRPr="00331821">
        <w:rPr>
          <w:rFonts w:asciiTheme="minorHAnsi" w:hAnsiTheme="minorHAnsi" w:cstheme="minorHAnsi"/>
          <w:sz w:val="24"/>
          <w:szCs w:val="24"/>
        </w:rPr>
        <w:t xml:space="preserve"> </w:t>
      </w:r>
      <w:r w:rsidRPr="00331821">
        <w:rPr>
          <w:rFonts w:asciiTheme="minorHAnsi" w:hAnsiTheme="minorHAnsi" w:cstheme="minorHAnsi"/>
          <w:color w:val="8A2BE2"/>
          <w:sz w:val="24"/>
          <w:szCs w:val="24"/>
        </w:rPr>
        <w:t>queue</w:t>
      </w:r>
      <w:r w:rsidRPr="00331821">
        <w:rPr>
          <w:rFonts w:asciiTheme="minorHAnsi" w:hAnsiTheme="minorHAnsi" w:cstheme="minorHAnsi"/>
          <w:sz w:val="24"/>
          <w:szCs w:val="24"/>
        </w:rPr>
        <w:t xml:space="preserve"> </w:t>
      </w:r>
      <w:r w:rsidRPr="00331821">
        <w:rPr>
          <w:rFonts w:asciiTheme="minorHAnsi" w:hAnsiTheme="minorHAnsi" w:cstheme="minorHAnsi"/>
          <w:color w:val="8A2BE2"/>
          <w:sz w:val="24"/>
          <w:szCs w:val="24"/>
        </w:rPr>
        <w:t>create</w:t>
      </w:r>
      <w:r w:rsidRPr="00331821">
        <w:rPr>
          <w:rFonts w:asciiTheme="minorHAnsi" w:hAnsiTheme="minorHAnsi" w:cstheme="minorHAnsi"/>
          <w:sz w:val="24"/>
          <w:szCs w:val="24"/>
        </w:rPr>
        <w:t xml:space="preserve"> </w:t>
      </w:r>
      <w:r w:rsidRPr="00331821">
        <w:rPr>
          <w:rFonts w:asciiTheme="minorHAnsi" w:hAnsiTheme="minorHAnsi" w:cstheme="minorHAnsi"/>
          <w:color w:val="8A2BE2"/>
          <w:sz w:val="24"/>
          <w:szCs w:val="24"/>
        </w:rPr>
        <w:t>--resource-group</w:t>
      </w:r>
      <w:r w:rsidRPr="00331821">
        <w:rPr>
          <w:rFonts w:asciiTheme="minorHAnsi" w:hAnsiTheme="minorHAnsi" w:cstheme="minorHAnsi"/>
          <w:sz w:val="24"/>
          <w:szCs w:val="24"/>
        </w:rPr>
        <w:t xml:space="preserve"> </w:t>
      </w:r>
      <w:r w:rsidRPr="00331821">
        <w:rPr>
          <w:rFonts w:asciiTheme="minorHAnsi" w:hAnsiTheme="minorHAnsi" w:cstheme="minorHAnsi"/>
          <w:color w:val="A82D00"/>
          <w:sz w:val="24"/>
          <w:szCs w:val="24"/>
        </w:rPr>
        <w:t>$RG</w:t>
      </w:r>
      <w:r w:rsidRPr="00331821">
        <w:rPr>
          <w:rFonts w:asciiTheme="minorHAnsi" w:hAnsiTheme="minorHAnsi" w:cstheme="minorHAnsi"/>
          <w:sz w:val="24"/>
          <w:szCs w:val="24"/>
        </w:rPr>
        <w:t xml:space="preserve"> </w:t>
      </w:r>
      <w:r w:rsidRPr="00331821">
        <w:rPr>
          <w:rFonts w:asciiTheme="minorHAnsi" w:hAnsiTheme="minorHAnsi" w:cstheme="minorHAnsi"/>
          <w:color w:val="8A2BE2"/>
          <w:sz w:val="24"/>
          <w:szCs w:val="24"/>
        </w:rPr>
        <w:t>--namespace-name</w:t>
      </w:r>
      <w:r w:rsidRPr="00331821">
        <w:rPr>
          <w:rFonts w:asciiTheme="minorHAnsi" w:hAnsiTheme="minorHAnsi" w:cstheme="minorHAnsi"/>
          <w:sz w:val="24"/>
          <w:szCs w:val="24"/>
        </w:rPr>
        <w:t xml:space="preserve"> </w:t>
      </w:r>
      <w:r w:rsidRPr="00331821">
        <w:rPr>
          <w:rFonts w:asciiTheme="minorHAnsi" w:hAnsiTheme="minorHAnsi" w:cstheme="minorHAnsi"/>
          <w:color w:val="A82D00"/>
          <w:sz w:val="24"/>
          <w:szCs w:val="24"/>
        </w:rPr>
        <w:t>$SERVICEBUS_NAMESPACE</w:t>
      </w:r>
      <w:r w:rsidRPr="00331821">
        <w:rPr>
          <w:rFonts w:asciiTheme="minorHAnsi" w:hAnsiTheme="minorHAnsi" w:cstheme="minorHAnsi"/>
          <w:sz w:val="24"/>
          <w:szCs w:val="24"/>
        </w:rPr>
        <w:t xml:space="preserve"> </w:t>
      </w:r>
      <w:r w:rsidRPr="00331821">
        <w:rPr>
          <w:rFonts w:asciiTheme="minorHAnsi" w:hAnsiTheme="minorHAnsi" w:cstheme="minorHAnsi"/>
          <w:color w:val="8A2BE2"/>
          <w:sz w:val="24"/>
          <w:szCs w:val="24"/>
        </w:rPr>
        <w:t>--name</w:t>
      </w:r>
      <w:r w:rsidRPr="00331821">
        <w:rPr>
          <w:rFonts w:asciiTheme="minorHAnsi" w:hAnsiTheme="minorHAnsi" w:cstheme="minorHAnsi"/>
          <w:sz w:val="24"/>
          <w:szCs w:val="24"/>
        </w:rPr>
        <w:t xml:space="preserve"> </w:t>
      </w:r>
      <w:r w:rsidRPr="00331821">
        <w:rPr>
          <w:rFonts w:asciiTheme="minorHAnsi" w:hAnsiTheme="minorHAnsi" w:cstheme="minorHAnsi"/>
          <w:color w:val="A82D00"/>
          <w:sz w:val="24"/>
          <w:szCs w:val="24"/>
        </w:rPr>
        <w:t xml:space="preserve">$QUEUE </w:t>
      </w:r>
    </w:p>
    <w:p w14:paraId="1EF6BF3F" w14:textId="77777777" w:rsidR="00331821" w:rsidRDefault="00331821" w:rsidP="00331821"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color w:val="A82D00"/>
          <w:sz w:val="24"/>
          <w:szCs w:val="24"/>
        </w:rPr>
      </w:pPr>
    </w:p>
    <w:p w14:paraId="3AEBA20A" w14:textId="5C4FFAA5" w:rsidR="00331821" w:rsidRDefault="00331821" w:rsidP="00331821"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color w:val="A82D00"/>
          <w:sz w:val="24"/>
          <w:szCs w:val="24"/>
        </w:rPr>
      </w:pPr>
      <w:r w:rsidRPr="00331821">
        <w:rPr>
          <w:rFonts w:asciiTheme="minorHAnsi" w:hAnsiTheme="minorHAnsi" w:cstheme="minorHAnsi"/>
          <w:color w:val="A82D00"/>
          <w:sz w:val="24"/>
          <w:szCs w:val="24"/>
        </w:rPr>
        <w:lastRenderedPageBreak/>
        <w:drawing>
          <wp:inline distT="0" distB="0" distL="0" distR="0" wp14:anchorId="034F80AF" wp14:editId="721A5CBE">
            <wp:extent cx="6197600" cy="4180205"/>
            <wp:effectExtent l="0" t="0" r="0" b="0"/>
            <wp:docPr id="445378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37857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C1E7A" w14:textId="77777777" w:rsidR="00331821" w:rsidRDefault="00331821" w:rsidP="00331821"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color w:val="A82D00"/>
          <w:sz w:val="24"/>
          <w:szCs w:val="24"/>
        </w:rPr>
      </w:pPr>
    </w:p>
    <w:p w14:paraId="184DE4C7" w14:textId="77777777" w:rsidR="00331821" w:rsidRDefault="00331821" w:rsidP="00331821"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color w:val="A82D00"/>
          <w:sz w:val="24"/>
          <w:szCs w:val="24"/>
        </w:rPr>
      </w:pPr>
    </w:p>
    <w:p w14:paraId="7CAB62AA" w14:textId="7D589926" w:rsidR="00331821" w:rsidRDefault="00A86302" w:rsidP="00A86302">
      <w:pPr>
        <w:rPr>
          <w:rFonts w:asciiTheme="minorHAnsi" w:eastAsia="Arial" w:hAnsiTheme="minorHAnsi" w:cstheme="minorHAnsi"/>
          <w:b/>
          <w:bCs/>
          <w:sz w:val="24"/>
          <w:szCs w:val="24"/>
        </w:rPr>
      </w:pPr>
      <w:r w:rsidRPr="00A86302">
        <w:rPr>
          <w:rFonts w:asciiTheme="minorHAnsi" w:eastAsia="Arial" w:hAnsiTheme="minorHAnsi" w:cstheme="minorHAnsi"/>
          <w:b/>
          <w:bCs/>
          <w:sz w:val="24"/>
          <w:szCs w:val="24"/>
        </w:rPr>
        <w:t xml:space="preserve"># </w:t>
      </w:r>
      <w:proofErr w:type="gramStart"/>
      <w:r w:rsidRPr="00A86302">
        <w:rPr>
          <w:rFonts w:asciiTheme="minorHAnsi" w:eastAsia="Arial" w:hAnsiTheme="minorHAnsi" w:cstheme="minorHAnsi"/>
          <w:b/>
          <w:bCs/>
          <w:sz w:val="24"/>
          <w:szCs w:val="24"/>
        </w:rPr>
        <w:t>create</w:t>
      </w:r>
      <w:proofErr w:type="gramEnd"/>
      <w:r w:rsidRPr="00A86302">
        <w:rPr>
          <w:rFonts w:asciiTheme="minorHAnsi" w:eastAsia="Arial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A86302">
        <w:rPr>
          <w:rFonts w:asciiTheme="minorHAnsi" w:eastAsia="Arial" w:hAnsiTheme="minorHAnsi" w:cstheme="minorHAnsi"/>
          <w:b/>
          <w:bCs/>
          <w:sz w:val="24"/>
          <w:szCs w:val="24"/>
        </w:rPr>
        <w:t>Authorisation</w:t>
      </w:r>
      <w:proofErr w:type="spellEnd"/>
      <w:r w:rsidRPr="00A86302">
        <w:rPr>
          <w:rFonts w:asciiTheme="minorHAnsi" w:eastAsia="Arial" w:hAnsiTheme="minorHAnsi" w:cstheme="minorHAnsi"/>
          <w:b/>
          <w:bCs/>
          <w:sz w:val="24"/>
          <w:szCs w:val="24"/>
        </w:rPr>
        <w:t xml:space="preserve"> Rule for the Queue</w:t>
      </w:r>
    </w:p>
    <w:p w14:paraId="5F5FE307" w14:textId="77777777" w:rsidR="00A86302" w:rsidRDefault="00A86302" w:rsidP="00A86302">
      <w:pPr>
        <w:rPr>
          <w:rFonts w:asciiTheme="minorHAnsi" w:eastAsia="Arial" w:hAnsiTheme="minorHAnsi" w:cstheme="minorHAnsi"/>
          <w:b/>
          <w:bCs/>
          <w:sz w:val="24"/>
          <w:szCs w:val="24"/>
        </w:rPr>
      </w:pPr>
    </w:p>
    <w:p w14:paraId="3A9088EF" w14:textId="77777777" w:rsidR="005A0078" w:rsidRPr="005A0078" w:rsidRDefault="005A0078" w:rsidP="005A0078"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color w:val="8A2BE2"/>
          <w:sz w:val="24"/>
          <w:szCs w:val="24"/>
        </w:rPr>
      </w:pPr>
      <w:proofErr w:type="spellStart"/>
      <w:r w:rsidRPr="005A0078">
        <w:rPr>
          <w:rFonts w:asciiTheme="minorHAnsi" w:hAnsiTheme="minorHAnsi" w:cstheme="minorHAnsi"/>
          <w:color w:val="0000FF"/>
          <w:sz w:val="24"/>
          <w:szCs w:val="24"/>
        </w:rPr>
        <w:t>az</w:t>
      </w:r>
      <w:proofErr w:type="spellEnd"/>
      <w:r w:rsidRPr="005A007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A0078">
        <w:rPr>
          <w:rFonts w:asciiTheme="minorHAnsi" w:hAnsiTheme="minorHAnsi" w:cstheme="minorHAnsi"/>
          <w:color w:val="8A2BE2"/>
          <w:sz w:val="24"/>
          <w:szCs w:val="24"/>
        </w:rPr>
        <w:t>servicebus</w:t>
      </w:r>
      <w:proofErr w:type="spellEnd"/>
      <w:r w:rsidRPr="005A0078">
        <w:rPr>
          <w:rFonts w:asciiTheme="minorHAnsi" w:hAnsiTheme="minorHAnsi" w:cstheme="minorHAnsi"/>
          <w:sz w:val="24"/>
          <w:szCs w:val="24"/>
        </w:rPr>
        <w:t xml:space="preserve"> </w:t>
      </w:r>
      <w:r w:rsidRPr="005A0078">
        <w:rPr>
          <w:rFonts w:asciiTheme="minorHAnsi" w:hAnsiTheme="minorHAnsi" w:cstheme="minorHAnsi"/>
          <w:color w:val="8A2BE2"/>
          <w:sz w:val="24"/>
          <w:szCs w:val="24"/>
        </w:rPr>
        <w:t>queue</w:t>
      </w:r>
      <w:r w:rsidRPr="005A0078">
        <w:rPr>
          <w:rFonts w:asciiTheme="minorHAnsi" w:hAnsiTheme="minorHAnsi" w:cstheme="minorHAnsi"/>
          <w:sz w:val="24"/>
          <w:szCs w:val="24"/>
        </w:rPr>
        <w:t xml:space="preserve"> </w:t>
      </w:r>
      <w:r w:rsidRPr="005A0078">
        <w:rPr>
          <w:rFonts w:asciiTheme="minorHAnsi" w:hAnsiTheme="minorHAnsi" w:cstheme="minorHAnsi"/>
          <w:color w:val="8A2BE2"/>
          <w:sz w:val="24"/>
          <w:szCs w:val="24"/>
        </w:rPr>
        <w:t>authorization-rule</w:t>
      </w:r>
      <w:r w:rsidRPr="005A0078">
        <w:rPr>
          <w:rFonts w:asciiTheme="minorHAnsi" w:hAnsiTheme="minorHAnsi" w:cstheme="minorHAnsi"/>
          <w:sz w:val="24"/>
          <w:szCs w:val="24"/>
        </w:rPr>
        <w:t xml:space="preserve"> </w:t>
      </w:r>
      <w:r w:rsidRPr="005A0078">
        <w:rPr>
          <w:rFonts w:asciiTheme="minorHAnsi" w:hAnsiTheme="minorHAnsi" w:cstheme="minorHAnsi"/>
          <w:color w:val="8A2BE2"/>
          <w:sz w:val="24"/>
          <w:szCs w:val="24"/>
        </w:rPr>
        <w:t>create</w:t>
      </w:r>
      <w:r w:rsidRPr="005A0078">
        <w:rPr>
          <w:rFonts w:asciiTheme="minorHAnsi" w:hAnsiTheme="minorHAnsi" w:cstheme="minorHAnsi"/>
          <w:sz w:val="24"/>
          <w:szCs w:val="24"/>
        </w:rPr>
        <w:t xml:space="preserve"> </w:t>
      </w:r>
      <w:r w:rsidRPr="005A0078">
        <w:rPr>
          <w:rFonts w:asciiTheme="minorHAnsi" w:hAnsiTheme="minorHAnsi" w:cstheme="minorHAnsi"/>
          <w:color w:val="8A2BE2"/>
          <w:sz w:val="24"/>
          <w:szCs w:val="24"/>
        </w:rPr>
        <w:t>--resource-group</w:t>
      </w:r>
      <w:r w:rsidRPr="005A0078">
        <w:rPr>
          <w:rFonts w:asciiTheme="minorHAnsi" w:hAnsiTheme="minorHAnsi" w:cstheme="minorHAnsi"/>
          <w:sz w:val="24"/>
          <w:szCs w:val="24"/>
        </w:rPr>
        <w:t xml:space="preserve"> </w:t>
      </w:r>
      <w:r w:rsidRPr="005A0078">
        <w:rPr>
          <w:rFonts w:asciiTheme="minorHAnsi" w:hAnsiTheme="minorHAnsi" w:cstheme="minorHAnsi"/>
          <w:color w:val="A82D00"/>
          <w:sz w:val="24"/>
          <w:szCs w:val="24"/>
        </w:rPr>
        <w:t>$RG</w:t>
      </w:r>
      <w:r w:rsidRPr="005A0078">
        <w:rPr>
          <w:rFonts w:asciiTheme="minorHAnsi" w:hAnsiTheme="minorHAnsi" w:cstheme="minorHAnsi"/>
          <w:sz w:val="24"/>
          <w:szCs w:val="24"/>
        </w:rPr>
        <w:t xml:space="preserve"> </w:t>
      </w:r>
      <w:r w:rsidRPr="005A0078">
        <w:rPr>
          <w:rFonts w:asciiTheme="minorHAnsi" w:hAnsiTheme="minorHAnsi" w:cstheme="minorHAnsi"/>
          <w:color w:val="8A2BE2"/>
          <w:sz w:val="24"/>
          <w:szCs w:val="24"/>
        </w:rPr>
        <w:t>--namespace-name</w:t>
      </w:r>
      <w:r w:rsidRPr="005A0078">
        <w:rPr>
          <w:rFonts w:asciiTheme="minorHAnsi" w:hAnsiTheme="minorHAnsi" w:cstheme="minorHAnsi"/>
          <w:sz w:val="24"/>
          <w:szCs w:val="24"/>
        </w:rPr>
        <w:t xml:space="preserve"> </w:t>
      </w:r>
      <w:r w:rsidRPr="005A0078">
        <w:rPr>
          <w:rFonts w:asciiTheme="minorHAnsi" w:hAnsiTheme="minorHAnsi" w:cstheme="minorHAnsi"/>
          <w:color w:val="A82D00"/>
          <w:sz w:val="24"/>
          <w:szCs w:val="24"/>
        </w:rPr>
        <w:t>$SERVICEBUS_NAMESPACE</w:t>
      </w:r>
      <w:r w:rsidRPr="005A0078">
        <w:rPr>
          <w:rFonts w:asciiTheme="minorHAnsi" w:hAnsiTheme="minorHAnsi" w:cstheme="minorHAnsi"/>
          <w:sz w:val="24"/>
          <w:szCs w:val="24"/>
        </w:rPr>
        <w:t xml:space="preserve"> </w:t>
      </w:r>
      <w:r w:rsidRPr="005A0078">
        <w:rPr>
          <w:rFonts w:asciiTheme="minorHAnsi" w:hAnsiTheme="minorHAnsi" w:cstheme="minorHAnsi"/>
          <w:color w:val="8A2BE2"/>
          <w:sz w:val="24"/>
          <w:szCs w:val="24"/>
        </w:rPr>
        <w:t>--queue-name</w:t>
      </w:r>
      <w:r w:rsidRPr="005A0078">
        <w:rPr>
          <w:rFonts w:asciiTheme="minorHAnsi" w:hAnsiTheme="minorHAnsi" w:cstheme="minorHAnsi"/>
          <w:sz w:val="24"/>
          <w:szCs w:val="24"/>
        </w:rPr>
        <w:t xml:space="preserve"> </w:t>
      </w:r>
      <w:r w:rsidRPr="005A0078">
        <w:rPr>
          <w:rFonts w:asciiTheme="minorHAnsi" w:hAnsiTheme="minorHAnsi" w:cstheme="minorHAnsi"/>
          <w:color w:val="A82D00"/>
          <w:sz w:val="24"/>
          <w:szCs w:val="24"/>
        </w:rPr>
        <w:t>$QUEUE</w:t>
      </w:r>
      <w:r w:rsidRPr="005A0078">
        <w:rPr>
          <w:rFonts w:asciiTheme="minorHAnsi" w:hAnsiTheme="minorHAnsi" w:cstheme="minorHAnsi"/>
          <w:sz w:val="24"/>
          <w:szCs w:val="24"/>
        </w:rPr>
        <w:t xml:space="preserve"> </w:t>
      </w:r>
      <w:r w:rsidRPr="005A0078">
        <w:rPr>
          <w:rFonts w:asciiTheme="minorHAnsi" w:hAnsiTheme="minorHAnsi" w:cstheme="minorHAnsi"/>
          <w:color w:val="8A2BE2"/>
          <w:sz w:val="24"/>
          <w:szCs w:val="24"/>
        </w:rPr>
        <w:t>--name</w:t>
      </w:r>
      <w:r w:rsidRPr="005A0078">
        <w:rPr>
          <w:rFonts w:asciiTheme="minorHAnsi" w:hAnsiTheme="minorHAnsi" w:cstheme="minorHAnsi"/>
          <w:sz w:val="24"/>
          <w:szCs w:val="24"/>
        </w:rPr>
        <w:t xml:space="preserve"> </w:t>
      </w:r>
      <w:r w:rsidRPr="005A0078">
        <w:rPr>
          <w:rFonts w:asciiTheme="minorHAnsi" w:hAnsiTheme="minorHAnsi" w:cstheme="minorHAnsi"/>
          <w:color w:val="A82D00"/>
          <w:sz w:val="24"/>
          <w:szCs w:val="24"/>
        </w:rPr>
        <w:t>$AUTH_RULE</w:t>
      </w:r>
      <w:r w:rsidRPr="005A0078">
        <w:rPr>
          <w:rFonts w:asciiTheme="minorHAnsi" w:hAnsiTheme="minorHAnsi" w:cstheme="minorHAnsi"/>
          <w:sz w:val="24"/>
          <w:szCs w:val="24"/>
        </w:rPr>
        <w:t xml:space="preserve"> </w:t>
      </w:r>
      <w:r w:rsidRPr="005A0078">
        <w:rPr>
          <w:rFonts w:asciiTheme="minorHAnsi" w:hAnsiTheme="minorHAnsi" w:cstheme="minorHAnsi"/>
          <w:color w:val="8A2BE2"/>
          <w:sz w:val="24"/>
          <w:szCs w:val="24"/>
        </w:rPr>
        <w:t>--rights</w:t>
      </w:r>
      <w:r w:rsidRPr="005A0078">
        <w:rPr>
          <w:rFonts w:asciiTheme="minorHAnsi" w:hAnsiTheme="minorHAnsi" w:cstheme="minorHAnsi"/>
          <w:sz w:val="24"/>
          <w:szCs w:val="24"/>
        </w:rPr>
        <w:t xml:space="preserve"> </w:t>
      </w:r>
      <w:r w:rsidRPr="005A0078">
        <w:rPr>
          <w:rFonts w:asciiTheme="minorHAnsi" w:hAnsiTheme="minorHAnsi" w:cstheme="minorHAnsi"/>
          <w:color w:val="8A2BE2"/>
          <w:sz w:val="24"/>
          <w:szCs w:val="24"/>
        </w:rPr>
        <w:t>Listen</w:t>
      </w:r>
      <w:r w:rsidRPr="005A0078">
        <w:rPr>
          <w:rFonts w:asciiTheme="minorHAnsi" w:hAnsiTheme="minorHAnsi" w:cstheme="minorHAnsi"/>
          <w:sz w:val="24"/>
          <w:szCs w:val="24"/>
        </w:rPr>
        <w:t xml:space="preserve"> </w:t>
      </w:r>
      <w:r w:rsidRPr="005A0078">
        <w:rPr>
          <w:rFonts w:asciiTheme="minorHAnsi" w:hAnsiTheme="minorHAnsi" w:cstheme="minorHAnsi"/>
          <w:color w:val="8A2BE2"/>
          <w:sz w:val="24"/>
          <w:szCs w:val="24"/>
        </w:rPr>
        <w:t>Manage</w:t>
      </w:r>
      <w:r w:rsidRPr="005A0078">
        <w:rPr>
          <w:rFonts w:asciiTheme="minorHAnsi" w:hAnsiTheme="minorHAnsi" w:cstheme="minorHAnsi"/>
          <w:sz w:val="24"/>
          <w:szCs w:val="24"/>
        </w:rPr>
        <w:t xml:space="preserve"> </w:t>
      </w:r>
      <w:r w:rsidRPr="005A0078">
        <w:rPr>
          <w:rFonts w:asciiTheme="minorHAnsi" w:hAnsiTheme="minorHAnsi" w:cstheme="minorHAnsi"/>
          <w:color w:val="8A2BE2"/>
          <w:sz w:val="24"/>
          <w:szCs w:val="24"/>
        </w:rPr>
        <w:t xml:space="preserve">Send </w:t>
      </w:r>
    </w:p>
    <w:p w14:paraId="0BA1CDF4" w14:textId="77777777" w:rsidR="00A86302" w:rsidRDefault="00A86302" w:rsidP="00A86302">
      <w:pPr>
        <w:rPr>
          <w:rFonts w:asciiTheme="minorHAnsi" w:eastAsia="Arial" w:hAnsiTheme="minorHAnsi" w:cstheme="minorHAnsi"/>
          <w:b/>
          <w:bCs/>
          <w:sz w:val="24"/>
          <w:szCs w:val="24"/>
        </w:rPr>
      </w:pPr>
    </w:p>
    <w:p w14:paraId="563E43C5" w14:textId="0E015524" w:rsidR="005A0078" w:rsidRDefault="005A0078" w:rsidP="00A86302">
      <w:pPr>
        <w:rPr>
          <w:rFonts w:asciiTheme="minorHAnsi" w:eastAsia="Arial" w:hAnsiTheme="minorHAnsi" w:cstheme="minorHAnsi"/>
          <w:b/>
          <w:bCs/>
          <w:sz w:val="24"/>
          <w:szCs w:val="24"/>
        </w:rPr>
      </w:pPr>
      <w:r w:rsidRPr="005A0078">
        <w:rPr>
          <w:rFonts w:asciiTheme="minorHAnsi" w:eastAsia="Arial" w:hAnsiTheme="minorHAnsi" w:cstheme="minorHAnsi"/>
          <w:b/>
          <w:bCs/>
          <w:sz w:val="24"/>
          <w:szCs w:val="24"/>
        </w:rPr>
        <w:drawing>
          <wp:inline distT="0" distB="0" distL="0" distR="0" wp14:anchorId="642C0E75" wp14:editId="1BADE594">
            <wp:extent cx="6197600" cy="985520"/>
            <wp:effectExtent l="0" t="0" r="0" b="5080"/>
            <wp:docPr id="33056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5682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53235" w14:textId="77777777" w:rsidR="005A0078" w:rsidRDefault="005A0078" w:rsidP="00A86302">
      <w:pPr>
        <w:rPr>
          <w:rFonts w:asciiTheme="minorHAnsi" w:eastAsia="Arial" w:hAnsiTheme="minorHAnsi" w:cstheme="minorHAnsi"/>
          <w:b/>
          <w:bCs/>
          <w:sz w:val="24"/>
          <w:szCs w:val="24"/>
        </w:rPr>
      </w:pPr>
    </w:p>
    <w:p w14:paraId="09DEF854" w14:textId="2884C22D" w:rsidR="005A0078" w:rsidRDefault="005A0078" w:rsidP="00A86302">
      <w:pPr>
        <w:rPr>
          <w:rFonts w:asciiTheme="minorHAnsi" w:eastAsia="Arial" w:hAnsiTheme="minorHAnsi" w:cstheme="minorHAnsi"/>
          <w:b/>
          <w:bCs/>
          <w:sz w:val="24"/>
          <w:szCs w:val="24"/>
        </w:rPr>
      </w:pPr>
      <w:r w:rsidRPr="005A0078">
        <w:rPr>
          <w:rFonts w:asciiTheme="minorHAnsi" w:eastAsia="Arial" w:hAnsiTheme="minorHAnsi" w:cstheme="minorHAnsi"/>
          <w:b/>
          <w:bCs/>
          <w:sz w:val="24"/>
          <w:szCs w:val="24"/>
        </w:rPr>
        <w:t xml:space="preserve"># list </w:t>
      </w:r>
      <w:proofErr w:type="spellStart"/>
      <w:r w:rsidRPr="005A0078">
        <w:rPr>
          <w:rFonts w:asciiTheme="minorHAnsi" w:eastAsia="Arial" w:hAnsiTheme="minorHAnsi" w:cstheme="minorHAnsi"/>
          <w:b/>
          <w:bCs/>
          <w:sz w:val="24"/>
          <w:szCs w:val="24"/>
        </w:rPr>
        <w:t>Authorisation</w:t>
      </w:r>
      <w:proofErr w:type="spellEnd"/>
      <w:r w:rsidRPr="005A0078">
        <w:rPr>
          <w:rFonts w:asciiTheme="minorHAnsi" w:eastAsia="Arial" w:hAnsiTheme="minorHAnsi" w:cstheme="minorHAnsi"/>
          <w:b/>
          <w:bCs/>
          <w:sz w:val="24"/>
          <w:szCs w:val="24"/>
        </w:rPr>
        <w:t xml:space="preserve"> Rule keys</w:t>
      </w:r>
    </w:p>
    <w:p w14:paraId="679816E1" w14:textId="77777777" w:rsidR="005A0078" w:rsidRDefault="005A0078" w:rsidP="00A86302">
      <w:pPr>
        <w:rPr>
          <w:rFonts w:asciiTheme="minorHAnsi" w:eastAsia="Arial" w:hAnsiTheme="minorHAnsi" w:cstheme="minorHAnsi"/>
          <w:b/>
          <w:bCs/>
          <w:sz w:val="24"/>
          <w:szCs w:val="24"/>
        </w:rPr>
      </w:pPr>
    </w:p>
    <w:p w14:paraId="0CE75D0C" w14:textId="77777777" w:rsidR="005A0078" w:rsidRDefault="005A0078" w:rsidP="005A0078"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color w:val="A82D00"/>
          <w:sz w:val="24"/>
          <w:szCs w:val="24"/>
        </w:rPr>
      </w:pPr>
      <w:proofErr w:type="spellStart"/>
      <w:r w:rsidRPr="005A0078">
        <w:rPr>
          <w:rFonts w:asciiTheme="minorHAnsi" w:hAnsiTheme="minorHAnsi" w:cstheme="minorHAnsi"/>
          <w:color w:val="0000FF"/>
          <w:sz w:val="24"/>
          <w:szCs w:val="24"/>
        </w:rPr>
        <w:t>az</w:t>
      </w:r>
      <w:proofErr w:type="spellEnd"/>
      <w:r w:rsidRPr="005A007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A0078">
        <w:rPr>
          <w:rFonts w:asciiTheme="minorHAnsi" w:hAnsiTheme="minorHAnsi" w:cstheme="minorHAnsi"/>
          <w:color w:val="8A2BE2"/>
          <w:sz w:val="24"/>
          <w:szCs w:val="24"/>
        </w:rPr>
        <w:t>servicebus</w:t>
      </w:r>
      <w:proofErr w:type="spellEnd"/>
      <w:r w:rsidRPr="005A0078">
        <w:rPr>
          <w:rFonts w:asciiTheme="minorHAnsi" w:hAnsiTheme="minorHAnsi" w:cstheme="minorHAnsi"/>
          <w:sz w:val="24"/>
          <w:szCs w:val="24"/>
        </w:rPr>
        <w:t xml:space="preserve"> </w:t>
      </w:r>
      <w:r w:rsidRPr="005A0078">
        <w:rPr>
          <w:rFonts w:asciiTheme="minorHAnsi" w:hAnsiTheme="minorHAnsi" w:cstheme="minorHAnsi"/>
          <w:color w:val="8A2BE2"/>
          <w:sz w:val="24"/>
          <w:szCs w:val="24"/>
        </w:rPr>
        <w:t>queue</w:t>
      </w:r>
      <w:r w:rsidRPr="005A0078">
        <w:rPr>
          <w:rFonts w:asciiTheme="minorHAnsi" w:hAnsiTheme="minorHAnsi" w:cstheme="minorHAnsi"/>
          <w:sz w:val="24"/>
          <w:szCs w:val="24"/>
        </w:rPr>
        <w:t xml:space="preserve"> </w:t>
      </w:r>
      <w:r w:rsidRPr="005A0078">
        <w:rPr>
          <w:rFonts w:asciiTheme="minorHAnsi" w:hAnsiTheme="minorHAnsi" w:cstheme="minorHAnsi"/>
          <w:color w:val="8A2BE2"/>
          <w:sz w:val="24"/>
          <w:szCs w:val="24"/>
        </w:rPr>
        <w:t>authorization-rule</w:t>
      </w:r>
      <w:r w:rsidRPr="005A0078">
        <w:rPr>
          <w:rFonts w:asciiTheme="minorHAnsi" w:hAnsiTheme="minorHAnsi" w:cstheme="minorHAnsi"/>
          <w:sz w:val="24"/>
          <w:szCs w:val="24"/>
        </w:rPr>
        <w:t xml:space="preserve"> </w:t>
      </w:r>
      <w:r w:rsidRPr="005A0078">
        <w:rPr>
          <w:rFonts w:asciiTheme="minorHAnsi" w:hAnsiTheme="minorHAnsi" w:cstheme="minorHAnsi"/>
          <w:color w:val="8A2BE2"/>
          <w:sz w:val="24"/>
          <w:szCs w:val="24"/>
        </w:rPr>
        <w:t>keys</w:t>
      </w:r>
      <w:r w:rsidRPr="005A0078">
        <w:rPr>
          <w:rFonts w:asciiTheme="minorHAnsi" w:hAnsiTheme="minorHAnsi" w:cstheme="minorHAnsi"/>
          <w:sz w:val="24"/>
          <w:szCs w:val="24"/>
        </w:rPr>
        <w:t xml:space="preserve"> </w:t>
      </w:r>
      <w:r w:rsidRPr="005A0078">
        <w:rPr>
          <w:rFonts w:asciiTheme="minorHAnsi" w:hAnsiTheme="minorHAnsi" w:cstheme="minorHAnsi"/>
          <w:color w:val="8A2BE2"/>
          <w:sz w:val="24"/>
          <w:szCs w:val="24"/>
        </w:rPr>
        <w:t>list</w:t>
      </w:r>
      <w:r w:rsidRPr="005A0078">
        <w:rPr>
          <w:rFonts w:asciiTheme="minorHAnsi" w:hAnsiTheme="minorHAnsi" w:cstheme="minorHAnsi"/>
          <w:sz w:val="24"/>
          <w:szCs w:val="24"/>
        </w:rPr>
        <w:t xml:space="preserve"> </w:t>
      </w:r>
      <w:r w:rsidRPr="005A0078">
        <w:rPr>
          <w:rFonts w:asciiTheme="minorHAnsi" w:hAnsiTheme="minorHAnsi" w:cstheme="minorHAnsi"/>
          <w:color w:val="8A2BE2"/>
          <w:sz w:val="24"/>
          <w:szCs w:val="24"/>
        </w:rPr>
        <w:t>--resource-group</w:t>
      </w:r>
      <w:r w:rsidRPr="005A0078">
        <w:rPr>
          <w:rFonts w:asciiTheme="minorHAnsi" w:hAnsiTheme="minorHAnsi" w:cstheme="minorHAnsi"/>
          <w:sz w:val="24"/>
          <w:szCs w:val="24"/>
        </w:rPr>
        <w:t xml:space="preserve"> </w:t>
      </w:r>
      <w:r w:rsidRPr="005A0078">
        <w:rPr>
          <w:rFonts w:asciiTheme="minorHAnsi" w:hAnsiTheme="minorHAnsi" w:cstheme="minorHAnsi"/>
          <w:color w:val="A82D00"/>
          <w:sz w:val="24"/>
          <w:szCs w:val="24"/>
        </w:rPr>
        <w:t>$RG</w:t>
      </w:r>
      <w:r w:rsidRPr="005A0078">
        <w:rPr>
          <w:rFonts w:asciiTheme="minorHAnsi" w:hAnsiTheme="minorHAnsi" w:cstheme="minorHAnsi"/>
          <w:sz w:val="24"/>
          <w:szCs w:val="24"/>
        </w:rPr>
        <w:t xml:space="preserve"> </w:t>
      </w:r>
      <w:r w:rsidRPr="005A0078">
        <w:rPr>
          <w:rFonts w:asciiTheme="minorHAnsi" w:hAnsiTheme="minorHAnsi" w:cstheme="minorHAnsi"/>
          <w:color w:val="8A2BE2"/>
          <w:sz w:val="24"/>
          <w:szCs w:val="24"/>
        </w:rPr>
        <w:t>--namespace-name</w:t>
      </w:r>
      <w:r w:rsidRPr="005A0078">
        <w:rPr>
          <w:rFonts w:asciiTheme="minorHAnsi" w:hAnsiTheme="minorHAnsi" w:cstheme="minorHAnsi"/>
          <w:sz w:val="24"/>
          <w:szCs w:val="24"/>
        </w:rPr>
        <w:t xml:space="preserve"> </w:t>
      </w:r>
      <w:r w:rsidRPr="005A0078">
        <w:rPr>
          <w:rFonts w:asciiTheme="minorHAnsi" w:hAnsiTheme="minorHAnsi" w:cstheme="minorHAnsi"/>
          <w:color w:val="A82D00"/>
          <w:sz w:val="24"/>
          <w:szCs w:val="24"/>
        </w:rPr>
        <w:t>$SERVICEBUS_NAMESPACE</w:t>
      </w:r>
      <w:r w:rsidRPr="005A0078">
        <w:rPr>
          <w:rFonts w:asciiTheme="minorHAnsi" w:hAnsiTheme="minorHAnsi" w:cstheme="minorHAnsi"/>
          <w:sz w:val="24"/>
          <w:szCs w:val="24"/>
        </w:rPr>
        <w:t xml:space="preserve"> </w:t>
      </w:r>
      <w:r w:rsidRPr="005A0078">
        <w:rPr>
          <w:rFonts w:asciiTheme="minorHAnsi" w:hAnsiTheme="minorHAnsi" w:cstheme="minorHAnsi"/>
          <w:color w:val="8A2BE2"/>
          <w:sz w:val="24"/>
          <w:szCs w:val="24"/>
        </w:rPr>
        <w:t>--queue-name</w:t>
      </w:r>
      <w:r w:rsidRPr="005A0078">
        <w:rPr>
          <w:rFonts w:asciiTheme="minorHAnsi" w:hAnsiTheme="minorHAnsi" w:cstheme="minorHAnsi"/>
          <w:sz w:val="24"/>
          <w:szCs w:val="24"/>
        </w:rPr>
        <w:t xml:space="preserve"> </w:t>
      </w:r>
      <w:r w:rsidRPr="005A0078">
        <w:rPr>
          <w:rFonts w:asciiTheme="minorHAnsi" w:hAnsiTheme="minorHAnsi" w:cstheme="minorHAnsi"/>
          <w:color w:val="A82D00"/>
          <w:sz w:val="24"/>
          <w:szCs w:val="24"/>
        </w:rPr>
        <w:t>$QUEUE</w:t>
      </w:r>
      <w:r w:rsidRPr="005A0078">
        <w:rPr>
          <w:rFonts w:asciiTheme="minorHAnsi" w:hAnsiTheme="minorHAnsi" w:cstheme="minorHAnsi"/>
          <w:sz w:val="24"/>
          <w:szCs w:val="24"/>
        </w:rPr>
        <w:t xml:space="preserve"> </w:t>
      </w:r>
      <w:r w:rsidRPr="005A0078">
        <w:rPr>
          <w:rFonts w:asciiTheme="minorHAnsi" w:hAnsiTheme="minorHAnsi" w:cstheme="minorHAnsi"/>
          <w:color w:val="8A2BE2"/>
          <w:sz w:val="24"/>
          <w:szCs w:val="24"/>
        </w:rPr>
        <w:t>--name</w:t>
      </w:r>
      <w:r w:rsidRPr="005A0078">
        <w:rPr>
          <w:rFonts w:asciiTheme="minorHAnsi" w:hAnsiTheme="minorHAnsi" w:cstheme="minorHAnsi"/>
          <w:sz w:val="24"/>
          <w:szCs w:val="24"/>
        </w:rPr>
        <w:t xml:space="preserve"> </w:t>
      </w:r>
      <w:r w:rsidRPr="005A0078">
        <w:rPr>
          <w:rFonts w:asciiTheme="minorHAnsi" w:hAnsiTheme="minorHAnsi" w:cstheme="minorHAnsi"/>
          <w:color w:val="A82D00"/>
          <w:sz w:val="24"/>
          <w:szCs w:val="24"/>
        </w:rPr>
        <w:t xml:space="preserve">$AUTH_RULE </w:t>
      </w:r>
    </w:p>
    <w:p w14:paraId="53DC7BD4" w14:textId="77777777" w:rsidR="005A0078" w:rsidRDefault="005A0078" w:rsidP="005A0078"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color w:val="A82D00"/>
          <w:sz w:val="24"/>
          <w:szCs w:val="24"/>
        </w:rPr>
      </w:pPr>
    </w:p>
    <w:p w14:paraId="0182B10A" w14:textId="53419EDF" w:rsidR="005A0078" w:rsidRDefault="005A0078" w:rsidP="005A0078"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color w:val="A82D00"/>
          <w:sz w:val="24"/>
          <w:szCs w:val="24"/>
        </w:rPr>
      </w:pPr>
      <w:r w:rsidRPr="005A0078">
        <w:rPr>
          <w:rFonts w:asciiTheme="minorHAnsi" w:hAnsiTheme="minorHAnsi" w:cstheme="minorHAnsi"/>
          <w:color w:val="A82D00"/>
          <w:sz w:val="24"/>
          <w:szCs w:val="24"/>
        </w:rPr>
        <w:drawing>
          <wp:inline distT="0" distB="0" distL="0" distR="0" wp14:anchorId="1778B139" wp14:editId="423D030A">
            <wp:extent cx="6197600" cy="1148080"/>
            <wp:effectExtent l="0" t="0" r="0" b="0"/>
            <wp:docPr id="1860546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54625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2A4AA" w14:textId="77777777" w:rsidR="005A0078" w:rsidRDefault="005A0078" w:rsidP="005A0078"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color w:val="A82D00"/>
          <w:sz w:val="24"/>
          <w:szCs w:val="24"/>
        </w:rPr>
      </w:pPr>
    </w:p>
    <w:p w14:paraId="63B87457" w14:textId="77777777" w:rsidR="005A0078" w:rsidRPr="005A0078" w:rsidRDefault="005A0078" w:rsidP="005A0078"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color w:val="A82D00"/>
          <w:sz w:val="24"/>
          <w:szCs w:val="24"/>
        </w:rPr>
      </w:pPr>
    </w:p>
    <w:p w14:paraId="712BE50B" w14:textId="77777777" w:rsidR="005A0078" w:rsidRPr="005A0078" w:rsidRDefault="005A0078" w:rsidP="00A86302">
      <w:pPr>
        <w:rPr>
          <w:rFonts w:asciiTheme="minorHAnsi" w:eastAsia="Arial" w:hAnsiTheme="minorHAnsi" w:cstheme="minorHAnsi"/>
          <w:b/>
          <w:bCs/>
          <w:sz w:val="24"/>
          <w:szCs w:val="24"/>
        </w:rPr>
      </w:pPr>
    </w:p>
    <w:p w14:paraId="7D38F0B4" w14:textId="77777777" w:rsidR="00331821" w:rsidRDefault="00331821" w:rsidP="00331821"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color w:val="A82D00"/>
          <w:sz w:val="24"/>
          <w:szCs w:val="24"/>
        </w:rPr>
      </w:pPr>
    </w:p>
    <w:p w14:paraId="502D98DD" w14:textId="77777777" w:rsidR="00331821" w:rsidRDefault="00331821" w:rsidP="00331821"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color w:val="A82D00"/>
          <w:sz w:val="24"/>
          <w:szCs w:val="24"/>
        </w:rPr>
      </w:pPr>
    </w:p>
    <w:p w14:paraId="615E66B2" w14:textId="1D1A1E57" w:rsidR="007A0B83" w:rsidRPr="007A0B83" w:rsidRDefault="007A0B83" w:rsidP="007A0B83">
      <w:pPr>
        <w:pStyle w:val="Heading1"/>
        <w:spacing w:after="0"/>
        <w:rPr>
          <w:rFonts w:asciiTheme="minorHAnsi" w:eastAsia="Arial" w:hAnsiTheme="minorHAnsi" w:cstheme="minorHAnsi"/>
          <w:color w:val="E36C0A" w:themeColor="accent6" w:themeShade="BF"/>
        </w:rPr>
      </w:pPr>
      <w:bookmarkStart w:id="7" w:name="_Toc159493873"/>
      <w:r>
        <w:rPr>
          <w:rFonts w:asciiTheme="minorHAnsi" w:eastAsia="Arial" w:hAnsiTheme="minorHAnsi" w:cstheme="minorHAnsi"/>
          <w:color w:val="E36C0A" w:themeColor="accent6" w:themeShade="BF"/>
        </w:rPr>
        <w:t>R</w:t>
      </w:r>
      <w:r w:rsidRPr="007A0B83">
        <w:rPr>
          <w:rFonts w:asciiTheme="minorHAnsi" w:eastAsia="Arial" w:hAnsiTheme="minorHAnsi" w:cstheme="minorHAnsi"/>
          <w:color w:val="E36C0A" w:themeColor="accent6" w:themeShade="BF"/>
        </w:rPr>
        <w:t xml:space="preserve">eplace the </w:t>
      </w:r>
      <w:proofErr w:type="spellStart"/>
      <w:r w:rsidRPr="007A0B83">
        <w:rPr>
          <w:rFonts w:asciiTheme="minorHAnsi" w:eastAsia="Arial" w:hAnsiTheme="minorHAnsi" w:cstheme="minorHAnsi"/>
          <w:color w:val="E36C0A" w:themeColor="accent6" w:themeShade="BF"/>
        </w:rPr>
        <w:t>primaryConnectionString</w:t>
      </w:r>
      <w:proofErr w:type="spellEnd"/>
      <w:r w:rsidRPr="007A0B83">
        <w:rPr>
          <w:rFonts w:asciiTheme="minorHAnsi" w:eastAsia="Arial" w:hAnsiTheme="minorHAnsi" w:cstheme="minorHAnsi"/>
          <w:color w:val="E36C0A" w:themeColor="accent6" w:themeShade="BF"/>
        </w:rPr>
        <w:t xml:space="preserve"> in the </w:t>
      </w:r>
      <w:r w:rsidR="00EF58DB">
        <w:rPr>
          <w:rFonts w:asciiTheme="minorHAnsi" w:eastAsia="Arial" w:hAnsiTheme="minorHAnsi" w:cstheme="minorHAnsi"/>
          <w:color w:val="E36C0A" w:themeColor="accent6" w:themeShade="BF"/>
        </w:rPr>
        <w:t xml:space="preserve">NGNIX-Deploy </w:t>
      </w:r>
      <w:r w:rsidRPr="007A0B83">
        <w:rPr>
          <w:rFonts w:asciiTheme="minorHAnsi" w:eastAsia="Arial" w:hAnsiTheme="minorHAnsi" w:cstheme="minorHAnsi"/>
          <w:color w:val="E36C0A" w:themeColor="accent6" w:themeShade="BF"/>
        </w:rPr>
        <w:t>YAML file</w:t>
      </w:r>
      <w:r w:rsidR="00EF58DB">
        <w:rPr>
          <w:rFonts w:asciiTheme="minorHAnsi" w:eastAsia="Arial" w:hAnsiTheme="minorHAnsi" w:cstheme="minorHAnsi"/>
          <w:color w:val="E36C0A" w:themeColor="accent6" w:themeShade="BF"/>
        </w:rPr>
        <w:t xml:space="preserve"> and Deploy the File</w:t>
      </w:r>
      <w:bookmarkEnd w:id="7"/>
      <w:r w:rsidR="00EF58DB">
        <w:rPr>
          <w:rFonts w:asciiTheme="minorHAnsi" w:eastAsia="Arial" w:hAnsiTheme="minorHAnsi" w:cstheme="minorHAnsi"/>
          <w:color w:val="E36C0A" w:themeColor="accent6" w:themeShade="BF"/>
        </w:rPr>
        <w:t xml:space="preserve"> </w:t>
      </w:r>
    </w:p>
    <w:p w14:paraId="13686B40" w14:textId="77777777" w:rsidR="00331821" w:rsidRDefault="00331821" w:rsidP="00BF699C">
      <w:pPr>
        <w:rPr>
          <w:rFonts w:asciiTheme="minorHAnsi" w:eastAsia="Arial" w:hAnsiTheme="minorHAnsi" w:cstheme="minorHAnsi"/>
          <w:b/>
          <w:bCs/>
          <w:sz w:val="24"/>
          <w:szCs w:val="24"/>
        </w:rPr>
      </w:pPr>
    </w:p>
    <w:p w14:paraId="6EC4913B" w14:textId="4D899177" w:rsidR="007A0B83" w:rsidRDefault="007A0B83" w:rsidP="00BF699C">
      <w:pPr>
        <w:rPr>
          <w:rFonts w:asciiTheme="minorHAnsi" w:eastAsia="Arial" w:hAnsiTheme="minorHAnsi" w:cstheme="minorHAnsi"/>
          <w:b/>
          <w:bCs/>
          <w:sz w:val="24"/>
          <w:szCs w:val="24"/>
        </w:rPr>
      </w:pPr>
      <w:r w:rsidRPr="007A0B83">
        <w:rPr>
          <w:rFonts w:asciiTheme="minorHAnsi" w:eastAsia="Arial" w:hAnsiTheme="minorHAnsi" w:cstheme="minorHAnsi"/>
          <w:b/>
          <w:bCs/>
          <w:sz w:val="24"/>
          <w:szCs w:val="24"/>
        </w:rPr>
        <w:drawing>
          <wp:inline distT="0" distB="0" distL="0" distR="0" wp14:anchorId="319E5F5E" wp14:editId="388DBBA1">
            <wp:extent cx="6197600" cy="800735"/>
            <wp:effectExtent l="0" t="0" r="0" b="0"/>
            <wp:docPr id="1800956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95628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3ACCE" w14:textId="77777777" w:rsidR="007A0B83" w:rsidRDefault="007A0B83" w:rsidP="00BF699C">
      <w:pPr>
        <w:rPr>
          <w:rFonts w:asciiTheme="minorHAnsi" w:eastAsia="Arial" w:hAnsiTheme="minorHAnsi" w:cstheme="minorHAnsi"/>
          <w:b/>
          <w:bCs/>
          <w:sz w:val="24"/>
          <w:szCs w:val="24"/>
        </w:rPr>
      </w:pPr>
    </w:p>
    <w:p w14:paraId="208B5ADA" w14:textId="4C3B7714" w:rsidR="007A0B83" w:rsidRDefault="00EF58DB" w:rsidP="00BF699C">
      <w:pPr>
        <w:rPr>
          <w:rFonts w:asciiTheme="minorHAnsi" w:eastAsia="Arial" w:hAnsiTheme="minorHAnsi" w:cstheme="minorHAnsi"/>
          <w:b/>
          <w:bCs/>
          <w:sz w:val="24"/>
          <w:szCs w:val="24"/>
        </w:rPr>
      </w:pPr>
      <w:proofErr w:type="spellStart"/>
      <w:r>
        <w:rPr>
          <w:rFonts w:asciiTheme="minorHAnsi" w:eastAsia="Arial" w:hAnsiTheme="minorHAnsi" w:cstheme="minorHAnsi"/>
          <w:b/>
          <w:bCs/>
          <w:sz w:val="24"/>
          <w:szCs w:val="24"/>
        </w:rPr>
        <w:t>Ngnix-Deploy.yaml</w:t>
      </w:r>
      <w:proofErr w:type="spellEnd"/>
    </w:p>
    <w:p w14:paraId="55B9544A" w14:textId="77777777" w:rsidR="00EF58DB" w:rsidRDefault="00EF58DB" w:rsidP="00BF699C">
      <w:pPr>
        <w:rPr>
          <w:rFonts w:asciiTheme="minorHAnsi" w:eastAsia="Arial" w:hAnsiTheme="minorHAnsi" w:cstheme="minorHAnsi"/>
          <w:b/>
          <w:bCs/>
          <w:sz w:val="24"/>
          <w:szCs w:val="24"/>
        </w:rPr>
      </w:pPr>
    </w:p>
    <w:p w14:paraId="462567AF" w14:textId="77777777" w:rsidR="007A0B83" w:rsidRPr="007A0B83" w:rsidRDefault="007A0B83" w:rsidP="007A0B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A0B83">
        <w:rPr>
          <w:rFonts w:ascii="Tahoma" w:hAnsi="Tahoma" w:cs="Tahoma"/>
          <w:color w:val="569CD6"/>
          <w:sz w:val="21"/>
          <w:szCs w:val="21"/>
        </w:rPr>
        <w:t>�</w:t>
      </w:r>
      <w:proofErr w:type="spellStart"/>
      <w:r w:rsidRPr="007A0B83">
        <w:rPr>
          <w:rFonts w:ascii="Consolas" w:hAnsi="Consolas"/>
          <w:color w:val="569CD6"/>
          <w:sz w:val="21"/>
          <w:szCs w:val="21"/>
        </w:rPr>
        <w:t>apiVersion</w:t>
      </w:r>
      <w:proofErr w:type="spellEnd"/>
      <w:r w:rsidRPr="007A0B83">
        <w:rPr>
          <w:rFonts w:ascii="Consolas" w:hAnsi="Consolas"/>
          <w:color w:val="CCCCCC"/>
          <w:sz w:val="21"/>
          <w:szCs w:val="21"/>
        </w:rPr>
        <w:t xml:space="preserve">: </w:t>
      </w:r>
      <w:r w:rsidRPr="007A0B83">
        <w:rPr>
          <w:rFonts w:ascii="Consolas" w:hAnsi="Consolas"/>
          <w:color w:val="CE9178"/>
          <w:sz w:val="21"/>
          <w:szCs w:val="21"/>
        </w:rPr>
        <w:t>apps/v1</w:t>
      </w:r>
    </w:p>
    <w:p w14:paraId="240791D2" w14:textId="77777777" w:rsidR="007A0B83" w:rsidRPr="007A0B83" w:rsidRDefault="007A0B83" w:rsidP="007A0B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A0B83">
        <w:rPr>
          <w:rFonts w:ascii="Consolas" w:hAnsi="Consolas"/>
          <w:color w:val="569CD6"/>
          <w:sz w:val="21"/>
          <w:szCs w:val="21"/>
        </w:rPr>
        <w:t>kind</w:t>
      </w:r>
      <w:r w:rsidRPr="007A0B83">
        <w:rPr>
          <w:rFonts w:ascii="Consolas" w:hAnsi="Consolas"/>
          <w:color w:val="CCCCCC"/>
          <w:sz w:val="21"/>
          <w:szCs w:val="21"/>
        </w:rPr>
        <w:t xml:space="preserve">: </w:t>
      </w:r>
      <w:r w:rsidRPr="007A0B83">
        <w:rPr>
          <w:rFonts w:ascii="Consolas" w:hAnsi="Consolas"/>
          <w:color w:val="CE9178"/>
          <w:sz w:val="21"/>
          <w:szCs w:val="21"/>
        </w:rPr>
        <w:t>Deployment</w:t>
      </w:r>
    </w:p>
    <w:p w14:paraId="5171F8AF" w14:textId="77777777" w:rsidR="007A0B83" w:rsidRPr="007A0B83" w:rsidRDefault="007A0B83" w:rsidP="007A0B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A0B83">
        <w:rPr>
          <w:rFonts w:ascii="Consolas" w:hAnsi="Consolas"/>
          <w:color w:val="569CD6"/>
          <w:sz w:val="21"/>
          <w:szCs w:val="21"/>
        </w:rPr>
        <w:t>metadata</w:t>
      </w:r>
      <w:r w:rsidRPr="007A0B83">
        <w:rPr>
          <w:rFonts w:ascii="Consolas" w:hAnsi="Consolas"/>
          <w:color w:val="CCCCCC"/>
          <w:sz w:val="21"/>
          <w:szCs w:val="21"/>
        </w:rPr>
        <w:t>:</w:t>
      </w:r>
    </w:p>
    <w:p w14:paraId="1C5E31C9" w14:textId="77777777" w:rsidR="007A0B83" w:rsidRPr="007A0B83" w:rsidRDefault="007A0B83" w:rsidP="007A0B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A0B83">
        <w:rPr>
          <w:rFonts w:ascii="Consolas" w:hAnsi="Consolas"/>
          <w:color w:val="CCCCCC"/>
          <w:sz w:val="21"/>
          <w:szCs w:val="21"/>
        </w:rPr>
        <w:t xml:space="preserve">  </w:t>
      </w:r>
      <w:r w:rsidRPr="007A0B83">
        <w:rPr>
          <w:rFonts w:ascii="Consolas" w:hAnsi="Consolas"/>
          <w:color w:val="569CD6"/>
          <w:sz w:val="21"/>
          <w:szCs w:val="21"/>
        </w:rPr>
        <w:t>name</w:t>
      </w:r>
      <w:r w:rsidRPr="007A0B83">
        <w:rPr>
          <w:rFonts w:ascii="Consolas" w:hAnsi="Consolas"/>
          <w:color w:val="CCCCCC"/>
          <w:sz w:val="21"/>
          <w:szCs w:val="21"/>
        </w:rPr>
        <w:t xml:space="preserve">: </w:t>
      </w:r>
      <w:r w:rsidRPr="007A0B83">
        <w:rPr>
          <w:rFonts w:ascii="Consolas" w:hAnsi="Consolas"/>
          <w:color w:val="CE9178"/>
          <w:sz w:val="21"/>
          <w:szCs w:val="21"/>
        </w:rPr>
        <w:t>nginx-deployment</w:t>
      </w:r>
    </w:p>
    <w:p w14:paraId="64A8A82F" w14:textId="77777777" w:rsidR="007A0B83" w:rsidRPr="007A0B83" w:rsidRDefault="007A0B83" w:rsidP="007A0B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A0B83">
        <w:rPr>
          <w:rFonts w:ascii="Consolas" w:hAnsi="Consolas"/>
          <w:color w:val="CCCCCC"/>
          <w:sz w:val="21"/>
          <w:szCs w:val="21"/>
        </w:rPr>
        <w:t xml:space="preserve">  </w:t>
      </w:r>
      <w:r w:rsidRPr="007A0B83">
        <w:rPr>
          <w:rFonts w:ascii="Consolas" w:hAnsi="Consolas"/>
          <w:color w:val="569CD6"/>
          <w:sz w:val="21"/>
          <w:szCs w:val="21"/>
        </w:rPr>
        <w:t>labels</w:t>
      </w:r>
      <w:r w:rsidRPr="007A0B83">
        <w:rPr>
          <w:rFonts w:ascii="Consolas" w:hAnsi="Consolas"/>
          <w:color w:val="CCCCCC"/>
          <w:sz w:val="21"/>
          <w:szCs w:val="21"/>
        </w:rPr>
        <w:t>:</w:t>
      </w:r>
    </w:p>
    <w:p w14:paraId="35490DCF" w14:textId="77777777" w:rsidR="007A0B83" w:rsidRPr="007A0B83" w:rsidRDefault="007A0B83" w:rsidP="007A0B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A0B83">
        <w:rPr>
          <w:rFonts w:ascii="Consolas" w:hAnsi="Consolas"/>
          <w:color w:val="CCCCCC"/>
          <w:sz w:val="21"/>
          <w:szCs w:val="21"/>
        </w:rPr>
        <w:t xml:space="preserve">    </w:t>
      </w:r>
      <w:r w:rsidRPr="007A0B83">
        <w:rPr>
          <w:rFonts w:ascii="Consolas" w:hAnsi="Consolas"/>
          <w:color w:val="569CD6"/>
          <w:sz w:val="21"/>
          <w:szCs w:val="21"/>
        </w:rPr>
        <w:t>app</w:t>
      </w:r>
      <w:r w:rsidRPr="007A0B83">
        <w:rPr>
          <w:rFonts w:ascii="Consolas" w:hAnsi="Consolas"/>
          <w:color w:val="CCCCCC"/>
          <w:sz w:val="21"/>
          <w:szCs w:val="21"/>
        </w:rPr>
        <w:t xml:space="preserve">: </w:t>
      </w:r>
      <w:r w:rsidRPr="007A0B83">
        <w:rPr>
          <w:rFonts w:ascii="Consolas" w:hAnsi="Consolas"/>
          <w:color w:val="CE9178"/>
          <w:sz w:val="21"/>
          <w:szCs w:val="21"/>
        </w:rPr>
        <w:t>nginx-deployment</w:t>
      </w:r>
    </w:p>
    <w:p w14:paraId="4EA385E8" w14:textId="77777777" w:rsidR="007A0B83" w:rsidRPr="007A0B83" w:rsidRDefault="007A0B83" w:rsidP="007A0B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A0B83">
        <w:rPr>
          <w:rFonts w:ascii="Consolas" w:hAnsi="Consolas"/>
          <w:color w:val="569CD6"/>
          <w:sz w:val="21"/>
          <w:szCs w:val="21"/>
        </w:rPr>
        <w:t>spec</w:t>
      </w:r>
      <w:r w:rsidRPr="007A0B83">
        <w:rPr>
          <w:rFonts w:ascii="Consolas" w:hAnsi="Consolas"/>
          <w:color w:val="CCCCCC"/>
          <w:sz w:val="21"/>
          <w:szCs w:val="21"/>
        </w:rPr>
        <w:t>:</w:t>
      </w:r>
    </w:p>
    <w:p w14:paraId="7254E899" w14:textId="77777777" w:rsidR="007A0B83" w:rsidRPr="007A0B83" w:rsidRDefault="007A0B83" w:rsidP="007A0B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A0B83">
        <w:rPr>
          <w:rFonts w:ascii="Consolas" w:hAnsi="Consolas"/>
          <w:color w:val="CCCCCC"/>
          <w:sz w:val="21"/>
          <w:szCs w:val="21"/>
        </w:rPr>
        <w:t xml:space="preserve">  </w:t>
      </w:r>
      <w:r w:rsidRPr="007A0B83">
        <w:rPr>
          <w:rFonts w:ascii="Consolas" w:hAnsi="Consolas"/>
          <w:color w:val="569CD6"/>
          <w:sz w:val="21"/>
          <w:szCs w:val="21"/>
        </w:rPr>
        <w:t>replicas</w:t>
      </w:r>
      <w:r w:rsidRPr="007A0B83">
        <w:rPr>
          <w:rFonts w:ascii="Consolas" w:hAnsi="Consolas"/>
          <w:color w:val="CCCCCC"/>
          <w:sz w:val="21"/>
          <w:szCs w:val="21"/>
        </w:rPr>
        <w:t xml:space="preserve">: </w:t>
      </w:r>
      <w:r w:rsidRPr="007A0B83">
        <w:rPr>
          <w:rFonts w:ascii="Consolas" w:hAnsi="Consolas"/>
          <w:color w:val="B5CEA8"/>
          <w:sz w:val="21"/>
          <w:szCs w:val="21"/>
        </w:rPr>
        <w:t>3</w:t>
      </w:r>
    </w:p>
    <w:p w14:paraId="3E6C352F" w14:textId="77777777" w:rsidR="007A0B83" w:rsidRPr="007A0B83" w:rsidRDefault="007A0B83" w:rsidP="007A0B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A0B83">
        <w:rPr>
          <w:rFonts w:ascii="Consolas" w:hAnsi="Consolas"/>
          <w:color w:val="CCCCCC"/>
          <w:sz w:val="21"/>
          <w:szCs w:val="21"/>
        </w:rPr>
        <w:t xml:space="preserve">  </w:t>
      </w:r>
      <w:r w:rsidRPr="007A0B83">
        <w:rPr>
          <w:rFonts w:ascii="Consolas" w:hAnsi="Consolas"/>
          <w:color w:val="569CD6"/>
          <w:sz w:val="21"/>
          <w:szCs w:val="21"/>
        </w:rPr>
        <w:t>selector</w:t>
      </w:r>
      <w:r w:rsidRPr="007A0B83">
        <w:rPr>
          <w:rFonts w:ascii="Consolas" w:hAnsi="Consolas"/>
          <w:color w:val="CCCCCC"/>
          <w:sz w:val="21"/>
          <w:szCs w:val="21"/>
        </w:rPr>
        <w:t>:</w:t>
      </w:r>
    </w:p>
    <w:p w14:paraId="584132CD" w14:textId="77777777" w:rsidR="007A0B83" w:rsidRPr="007A0B83" w:rsidRDefault="007A0B83" w:rsidP="007A0B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A0B83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7A0B83">
        <w:rPr>
          <w:rFonts w:ascii="Consolas" w:hAnsi="Consolas"/>
          <w:color w:val="569CD6"/>
          <w:sz w:val="21"/>
          <w:szCs w:val="21"/>
        </w:rPr>
        <w:t>matchLabels</w:t>
      </w:r>
      <w:proofErr w:type="spellEnd"/>
      <w:r w:rsidRPr="007A0B83">
        <w:rPr>
          <w:rFonts w:ascii="Consolas" w:hAnsi="Consolas"/>
          <w:color w:val="CCCCCC"/>
          <w:sz w:val="21"/>
          <w:szCs w:val="21"/>
        </w:rPr>
        <w:t>:</w:t>
      </w:r>
    </w:p>
    <w:p w14:paraId="5846BD6F" w14:textId="77777777" w:rsidR="007A0B83" w:rsidRPr="007A0B83" w:rsidRDefault="007A0B83" w:rsidP="007A0B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A0B83">
        <w:rPr>
          <w:rFonts w:ascii="Consolas" w:hAnsi="Consolas"/>
          <w:color w:val="CCCCCC"/>
          <w:sz w:val="21"/>
          <w:szCs w:val="21"/>
        </w:rPr>
        <w:t xml:space="preserve">      </w:t>
      </w:r>
      <w:r w:rsidRPr="007A0B83">
        <w:rPr>
          <w:rFonts w:ascii="Consolas" w:hAnsi="Consolas"/>
          <w:color w:val="569CD6"/>
          <w:sz w:val="21"/>
          <w:szCs w:val="21"/>
        </w:rPr>
        <w:t>app</w:t>
      </w:r>
      <w:r w:rsidRPr="007A0B83">
        <w:rPr>
          <w:rFonts w:ascii="Consolas" w:hAnsi="Consolas"/>
          <w:color w:val="CCCCCC"/>
          <w:sz w:val="21"/>
          <w:szCs w:val="21"/>
        </w:rPr>
        <w:t xml:space="preserve">: </w:t>
      </w:r>
      <w:r w:rsidRPr="007A0B83">
        <w:rPr>
          <w:rFonts w:ascii="Consolas" w:hAnsi="Consolas"/>
          <w:color w:val="CE9178"/>
          <w:sz w:val="21"/>
          <w:szCs w:val="21"/>
        </w:rPr>
        <w:t>nginx-deployment</w:t>
      </w:r>
    </w:p>
    <w:p w14:paraId="2CDE38CC" w14:textId="77777777" w:rsidR="007A0B83" w:rsidRPr="007A0B83" w:rsidRDefault="007A0B83" w:rsidP="007A0B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A0B83">
        <w:rPr>
          <w:rFonts w:ascii="Consolas" w:hAnsi="Consolas"/>
          <w:color w:val="CCCCCC"/>
          <w:sz w:val="21"/>
          <w:szCs w:val="21"/>
        </w:rPr>
        <w:t xml:space="preserve">  </w:t>
      </w:r>
      <w:r w:rsidRPr="007A0B83">
        <w:rPr>
          <w:rFonts w:ascii="Consolas" w:hAnsi="Consolas"/>
          <w:color w:val="569CD6"/>
          <w:sz w:val="21"/>
          <w:szCs w:val="21"/>
        </w:rPr>
        <w:t>strategy</w:t>
      </w:r>
      <w:r w:rsidRPr="007A0B83">
        <w:rPr>
          <w:rFonts w:ascii="Consolas" w:hAnsi="Consolas"/>
          <w:color w:val="CCCCCC"/>
          <w:sz w:val="21"/>
          <w:szCs w:val="21"/>
        </w:rPr>
        <w:t>: {}</w:t>
      </w:r>
    </w:p>
    <w:p w14:paraId="6435AC0B" w14:textId="77777777" w:rsidR="007A0B83" w:rsidRPr="007A0B83" w:rsidRDefault="007A0B83" w:rsidP="007A0B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A0B83">
        <w:rPr>
          <w:rFonts w:ascii="Consolas" w:hAnsi="Consolas"/>
          <w:color w:val="CCCCCC"/>
          <w:sz w:val="21"/>
          <w:szCs w:val="21"/>
        </w:rPr>
        <w:t xml:space="preserve">  </w:t>
      </w:r>
      <w:r w:rsidRPr="007A0B83">
        <w:rPr>
          <w:rFonts w:ascii="Consolas" w:hAnsi="Consolas"/>
          <w:color w:val="569CD6"/>
          <w:sz w:val="21"/>
          <w:szCs w:val="21"/>
        </w:rPr>
        <w:t>template</w:t>
      </w:r>
      <w:r w:rsidRPr="007A0B83">
        <w:rPr>
          <w:rFonts w:ascii="Consolas" w:hAnsi="Consolas"/>
          <w:color w:val="CCCCCC"/>
          <w:sz w:val="21"/>
          <w:szCs w:val="21"/>
        </w:rPr>
        <w:t>:</w:t>
      </w:r>
    </w:p>
    <w:p w14:paraId="7A161C33" w14:textId="77777777" w:rsidR="007A0B83" w:rsidRPr="007A0B83" w:rsidRDefault="007A0B83" w:rsidP="007A0B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A0B83">
        <w:rPr>
          <w:rFonts w:ascii="Consolas" w:hAnsi="Consolas"/>
          <w:color w:val="CCCCCC"/>
          <w:sz w:val="21"/>
          <w:szCs w:val="21"/>
        </w:rPr>
        <w:t xml:space="preserve">    </w:t>
      </w:r>
      <w:r w:rsidRPr="007A0B83">
        <w:rPr>
          <w:rFonts w:ascii="Consolas" w:hAnsi="Consolas"/>
          <w:color w:val="569CD6"/>
          <w:sz w:val="21"/>
          <w:szCs w:val="21"/>
        </w:rPr>
        <w:t>metadata</w:t>
      </w:r>
      <w:r w:rsidRPr="007A0B83">
        <w:rPr>
          <w:rFonts w:ascii="Consolas" w:hAnsi="Consolas"/>
          <w:color w:val="CCCCCC"/>
          <w:sz w:val="21"/>
          <w:szCs w:val="21"/>
        </w:rPr>
        <w:t>:</w:t>
      </w:r>
    </w:p>
    <w:p w14:paraId="3D44DA8C" w14:textId="77777777" w:rsidR="007A0B83" w:rsidRPr="007A0B83" w:rsidRDefault="007A0B83" w:rsidP="007A0B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A0B83">
        <w:rPr>
          <w:rFonts w:ascii="Consolas" w:hAnsi="Consolas"/>
          <w:color w:val="CCCCCC"/>
          <w:sz w:val="21"/>
          <w:szCs w:val="21"/>
        </w:rPr>
        <w:t xml:space="preserve">      </w:t>
      </w:r>
      <w:r w:rsidRPr="007A0B83">
        <w:rPr>
          <w:rFonts w:ascii="Consolas" w:hAnsi="Consolas"/>
          <w:color w:val="569CD6"/>
          <w:sz w:val="21"/>
          <w:szCs w:val="21"/>
        </w:rPr>
        <w:t>labels</w:t>
      </w:r>
      <w:r w:rsidRPr="007A0B83">
        <w:rPr>
          <w:rFonts w:ascii="Consolas" w:hAnsi="Consolas"/>
          <w:color w:val="CCCCCC"/>
          <w:sz w:val="21"/>
          <w:szCs w:val="21"/>
        </w:rPr>
        <w:t>:</w:t>
      </w:r>
    </w:p>
    <w:p w14:paraId="1580F6D1" w14:textId="77777777" w:rsidR="007A0B83" w:rsidRPr="007A0B83" w:rsidRDefault="007A0B83" w:rsidP="007A0B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A0B83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7A0B83">
        <w:rPr>
          <w:rFonts w:ascii="Consolas" w:hAnsi="Consolas"/>
          <w:color w:val="569CD6"/>
          <w:sz w:val="21"/>
          <w:szCs w:val="21"/>
        </w:rPr>
        <w:t>app</w:t>
      </w:r>
      <w:r w:rsidRPr="007A0B83">
        <w:rPr>
          <w:rFonts w:ascii="Consolas" w:hAnsi="Consolas"/>
          <w:color w:val="CCCCCC"/>
          <w:sz w:val="21"/>
          <w:szCs w:val="21"/>
        </w:rPr>
        <w:t xml:space="preserve">: </w:t>
      </w:r>
      <w:r w:rsidRPr="007A0B83">
        <w:rPr>
          <w:rFonts w:ascii="Consolas" w:hAnsi="Consolas"/>
          <w:color w:val="CE9178"/>
          <w:sz w:val="21"/>
          <w:szCs w:val="21"/>
        </w:rPr>
        <w:t>nginx-deployment</w:t>
      </w:r>
    </w:p>
    <w:p w14:paraId="0F896E1F" w14:textId="77777777" w:rsidR="007A0B83" w:rsidRPr="007A0B83" w:rsidRDefault="007A0B83" w:rsidP="007A0B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A0B83">
        <w:rPr>
          <w:rFonts w:ascii="Consolas" w:hAnsi="Consolas"/>
          <w:color w:val="CCCCCC"/>
          <w:sz w:val="21"/>
          <w:szCs w:val="21"/>
        </w:rPr>
        <w:t xml:space="preserve">    </w:t>
      </w:r>
      <w:r w:rsidRPr="007A0B83">
        <w:rPr>
          <w:rFonts w:ascii="Consolas" w:hAnsi="Consolas"/>
          <w:color w:val="569CD6"/>
          <w:sz w:val="21"/>
          <w:szCs w:val="21"/>
        </w:rPr>
        <w:t>spec</w:t>
      </w:r>
      <w:r w:rsidRPr="007A0B83">
        <w:rPr>
          <w:rFonts w:ascii="Consolas" w:hAnsi="Consolas"/>
          <w:color w:val="CCCCCC"/>
          <w:sz w:val="21"/>
          <w:szCs w:val="21"/>
        </w:rPr>
        <w:t>:</w:t>
      </w:r>
    </w:p>
    <w:p w14:paraId="26524599" w14:textId="77777777" w:rsidR="007A0B83" w:rsidRPr="007A0B83" w:rsidRDefault="007A0B83" w:rsidP="007A0B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A0B83">
        <w:rPr>
          <w:rFonts w:ascii="Consolas" w:hAnsi="Consolas"/>
          <w:color w:val="CCCCCC"/>
          <w:sz w:val="21"/>
          <w:szCs w:val="21"/>
        </w:rPr>
        <w:t xml:space="preserve">      </w:t>
      </w:r>
      <w:r w:rsidRPr="007A0B83">
        <w:rPr>
          <w:rFonts w:ascii="Consolas" w:hAnsi="Consolas"/>
          <w:color w:val="569CD6"/>
          <w:sz w:val="21"/>
          <w:szCs w:val="21"/>
        </w:rPr>
        <w:t>containers</w:t>
      </w:r>
      <w:r w:rsidRPr="007A0B83">
        <w:rPr>
          <w:rFonts w:ascii="Consolas" w:hAnsi="Consolas"/>
          <w:color w:val="CCCCCC"/>
          <w:sz w:val="21"/>
          <w:szCs w:val="21"/>
        </w:rPr>
        <w:t>:</w:t>
      </w:r>
    </w:p>
    <w:p w14:paraId="3D44CA1C" w14:textId="77777777" w:rsidR="007A0B83" w:rsidRPr="007A0B83" w:rsidRDefault="007A0B83" w:rsidP="007A0B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A0B83">
        <w:rPr>
          <w:rFonts w:ascii="Consolas" w:hAnsi="Consolas"/>
          <w:color w:val="CCCCCC"/>
          <w:sz w:val="21"/>
          <w:szCs w:val="21"/>
        </w:rPr>
        <w:t xml:space="preserve">      - </w:t>
      </w:r>
      <w:r w:rsidRPr="007A0B83">
        <w:rPr>
          <w:rFonts w:ascii="Consolas" w:hAnsi="Consolas"/>
          <w:color w:val="569CD6"/>
          <w:sz w:val="21"/>
          <w:szCs w:val="21"/>
        </w:rPr>
        <w:t>image</w:t>
      </w:r>
      <w:r w:rsidRPr="007A0B83">
        <w:rPr>
          <w:rFonts w:ascii="Consolas" w:hAnsi="Consolas"/>
          <w:color w:val="CCCCCC"/>
          <w:sz w:val="21"/>
          <w:szCs w:val="21"/>
        </w:rPr>
        <w:t xml:space="preserve">: </w:t>
      </w:r>
      <w:r w:rsidRPr="007A0B83">
        <w:rPr>
          <w:rFonts w:ascii="Consolas" w:hAnsi="Consolas"/>
          <w:color w:val="CE9178"/>
          <w:sz w:val="21"/>
          <w:szCs w:val="21"/>
        </w:rPr>
        <w:t>nginx</w:t>
      </w:r>
    </w:p>
    <w:p w14:paraId="130A719C" w14:textId="77777777" w:rsidR="007A0B83" w:rsidRPr="007A0B83" w:rsidRDefault="007A0B83" w:rsidP="007A0B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A0B83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7A0B83">
        <w:rPr>
          <w:rFonts w:ascii="Consolas" w:hAnsi="Consolas"/>
          <w:color w:val="569CD6"/>
          <w:sz w:val="21"/>
          <w:szCs w:val="21"/>
        </w:rPr>
        <w:t>name</w:t>
      </w:r>
      <w:r w:rsidRPr="007A0B83">
        <w:rPr>
          <w:rFonts w:ascii="Consolas" w:hAnsi="Consolas"/>
          <w:color w:val="CCCCCC"/>
          <w:sz w:val="21"/>
          <w:szCs w:val="21"/>
        </w:rPr>
        <w:t xml:space="preserve">: </w:t>
      </w:r>
      <w:r w:rsidRPr="007A0B83">
        <w:rPr>
          <w:rFonts w:ascii="Consolas" w:hAnsi="Consolas"/>
          <w:color w:val="CE9178"/>
          <w:sz w:val="21"/>
          <w:szCs w:val="21"/>
        </w:rPr>
        <w:t>nginx</w:t>
      </w:r>
    </w:p>
    <w:p w14:paraId="12B5348F" w14:textId="77777777" w:rsidR="007A0B83" w:rsidRPr="007A0B83" w:rsidRDefault="007A0B83" w:rsidP="007A0B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A0B83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7A0B83">
        <w:rPr>
          <w:rFonts w:ascii="Consolas" w:hAnsi="Consolas"/>
          <w:color w:val="569CD6"/>
          <w:sz w:val="21"/>
          <w:szCs w:val="21"/>
        </w:rPr>
        <w:t>env</w:t>
      </w:r>
      <w:r w:rsidRPr="007A0B83">
        <w:rPr>
          <w:rFonts w:ascii="Consolas" w:hAnsi="Consolas"/>
          <w:color w:val="CCCCCC"/>
          <w:sz w:val="21"/>
          <w:szCs w:val="21"/>
        </w:rPr>
        <w:t>:</w:t>
      </w:r>
    </w:p>
    <w:p w14:paraId="4CADFEFB" w14:textId="77777777" w:rsidR="007A0B83" w:rsidRPr="007A0B83" w:rsidRDefault="007A0B83" w:rsidP="007A0B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A0B83">
        <w:rPr>
          <w:rFonts w:ascii="Consolas" w:hAnsi="Consolas"/>
          <w:color w:val="CCCCCC"/>
          <w:sz w:val="21"/>
          <w:szCs w:val="21"/>
        </w:rPr>
        <w:t xml:space="preserve">        - </w:t>
      </w:r>
      <w:r w:rsidRPr="007A0B83">
        <w:rPr>
          <w:rFonts w:ascii="Consolas" w:hAnsi="Consolas"/>
          <w:color w:val="569CD6"/>
          <w:sz w:val="21"/>
          <w:szCs w:val="21"/>
        </w:rPr>
        <w:t>name</w:t>
      </w:r>
      <w:r w:rsidRPr="007A0B83">
        <w:rPr>
          <w:rFonts w:ascii="Consolas" w:hAnsi="Consolas"/>
          <w:color w:val="CCCCCC"/>
          <w:sz w:val="21"/>
          <w:szCs w:val="21"/>
        </w:rPr>
        <w:t xml:space="preserve">: </w:t>
      </w:r>
      <w:r w:rsidRPr="007A0B83">
        <w:rPr>
          <w:rFonts w:ascii="Consolas" w:hAnsi="Consolas"/>
          <w:color w:val="CE9178"/>
          <w:sz w:val="21"/>
          <w:szCs w:val="21"/>
        </w:rPr>
        <w:t>SERVICEBUS_CONNECTIONSTRING</w:t>
      </w:r>
      <w:r w:rsidRPr="007A0B83">
        <w:rPr>
          <w:rFonts w:ascii="Consolas" w:hAnsi="Consolas"/>
          <w:color w:val="CCCCCC"/>
          <w:sz w:val="21"/>
          <w:szCs w:val="21"/>
        </w:rPr>
        <w:t xml:space="preserve"> </w:t>
      </w:r>
      <w:r w:rsidRPr="007A0B83">
        <w:rPr>
          <w:rFonts w:ascii="Consolas" w:hAnsi="Consolas"/>
          <w:color w:val="6A9955"/>
          <w:sz w:val="21"/>
          <w:szCs w:val="21"/>
        </w:rPr>
        <w:t># should use Secret</w:t>
      </w:r>
    </w:p>
    <w:p w14:paraId="4A1BC364" w14:textId="77777777" w:rsidR="007A0B83" w:rsidRPr="007A0B83" w:rsidRDefault="007A0B83" w:rsidP="007A0B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A0B83">
        <w:rPr>
          <w:rFonts w:ascii="Consolas" w:hAnsi="Consolas"/>
          <w:color w:val="CCCCCC"/>
          <w:sz w:val="21"/>
          <w:szCs w:val="21"/>
        </w:rPr>
        <w:t xml:space="preserve">          </w:t>
      </w:r>
      <w:r w:rsidRPr="007A0B83">
        <w:rPr>
          <w:rFonts w:ascii="Consolas" w:hAnsi="Consolas"/>
          <w:color w:val="569CD6"/>
          <w:sz w:val="21"/>
          <w:szCs w:val="21"/>
        </w:rPr>
        <w:t>value</w:t>
      </w:r>
      <w:r w:rsidRPr="007A0B83">
        <w:rPr>
          <w:rFonts w:ascii="Consolas" w:hAnsi="Consolas"/>
          <w:color w:val="CCCCCC"/>
          <w:sz w:val="21"/>
          <w:szCs w:val="21"/>
        </w:rPr>
        <w:t xml:space="preserve">: </w:t>
      </w:r>
      <w:r w:rsidRPr="007A0B83">
        <w:rPr>
          <w:rFonts w:ascii="Consolas" w:hAnsi="Consolas"/>
          <w:color w:val="CE9178"/>
          <w:sz w:val="21"/>
          <w:szCs w:val="21"/>
        </w:rPr>
        <w:t>"Endpoint=sb://servicebus-keda-bipeen-01.servicebus.windows.net/;SharedAccessKeyName=keda-aks-01;SharedAccessKey=c4oiUFBM+WJ3YgwEwADEk87rHR+O6u/O2+ASbIO/sfo=;EntityPath=my-queue"</w:t>
      </w:r>
      <w:r w:rsidRPr="007A0B83">
        <w:rPr>
          <w:rFonts w:ascii="Consolas" w:hAnsi="Consolas"/>
          <w:color w:val="CCCCCC"/>
          <w:sz w:val="21"/>
          <w:szCs w:val="21"/>
        </w:rPr>
        <w:t xml:space="preserve"> </w:t>
      </w:r>
      <w:r w:rsidRPr="007A0B83">
        <w:rPr>
          <w:rFonts w:ascii="Consolas" w:hAnsi="Consolas"/>
          <w:color w:val="6A9955"/>
          <w:sz w:val="21"/>
          <w:szCs w:val="21"/>
        </w:rPr>
        <w:t># to be replaced</w:t>
      </w:r>
    </w:p>
    <w:p w14:paraId="4D7F707D" w14:textId="77777777" w:rsidR="007A0B83" w:rsidRDefault="007A0B83" w:rsidP="00BF699C">
      <w:pPr>
        <w:rPr>
          <w:rFonts w:asciiTheme="minorHAnsi" w:eastAsia="Arial" w:hAnsiTheme="minorHAnsi" w:cstheme="minorHAnsi"/>
          <w:b/>
          <w:bCs/>
          <w:sz w:val="24"/>
          <w:szCs w:val="24"/>
        </w:rPr>
      </w:pPr>
    </w:p>
    <w:p w14:paraId="36E71E25" w14:textId="77777777" w:rsidR="007A0B83" w:rsidRDefault="007A0B83" w:rsidP="00BF699C">
      <w:pPr>
        <w:rPr>
          <w:rFonts w:asciiTheme="minorHAnsi" w:eastAsia="Arial" w:hAnsiTheme="minorHAnsi" w:cstheme="minorHAnsi"/>
          <w:b/>
          <w:bCs/>
          <w:sz w:val="24"/>
          <w:szCs w:val="24"/>
        </w:rPr>
      </w:pPr>
    </w:p>
    <w:p w14:paraId="4886902B" w14:textId="77777777" w:rsidR="007A0B83" w:rsidRDefault="007A0B83" w:rsidP="00BF699C">
      <w:pPr>
        <w:rPr>
          <w:rFonts w:asciiTheme="minorHAnsi" w:eastAsia="Arial" w:hAnsiTheme="minorHAnsi" w:cstheme="minorHAnsi"/>
          <w:b/>
          <w:bCs/>
          <w:sz w:val="24"/>
          <w:szCs w:val="24"/>
        </w:rPr>
      </w:pPr>
    </w:p>
    <w:p w14:paraId="0693428E" w14:textId="22B4D623" w:rsidR="007A0B83" w:rsidRDefault="007A0B83" w:rsidP="00BF699C">
      <w:pPr>
        <w:rPr>
          <w:rFonts w:asciiTheme="minorHAnsi" w:eastAsia="Arial" w:hAnsiTheme="minorHAnsi" w:cstheme="minorHAnsi"/>
          <w:b/>
          <w:bCs/>
          <w:sz w:val="24"/>
          <w:szCs w:val="24"/>
        </w:rPr>
      </w:pPr>
      <w:r>
        <w:rPr>
          <w:rFonts w:asciiTheme="minorHAnsi" w:eastAsia="Arial" w:hAnsiTheme="minorHAnsi"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25A49055" wp14:editId="16C1C525">
            <wp:extent cx="6189980" cy="4976495"/>
            <wp:effectExtent l="0" t="0" r="1270" b="0"/>
            <wp:docPr id="1884949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980" cy="497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FACCF" w14:textId="77777777" w:rsidR="00EF58DB" w:rsidRDefault="00EF58DB" w:rsidP="00BF699C">
      <w:pPr>
        <w:rPr>
          <w:rFonts w:asciiTheme="minorHAnsi" w:eastAsia="Arial" w:hAnsiTheme="minorHAnsi" w:cstheme="minorHAnsi"/>
          <w:b/>
          <w:bCs/>
          <w:sz w:val="24"/>
          <w:szCs w:val="24"/>
        </w:rPr>
      </w:pPr>
    </w:p>
    <w:p w14:paraId="680F0E75" w14:textId="2B48C0C9" w:rsidR="00EF58DB" w:rsidRDefault="00EF58DB" w:rsidP="00BF699C">
      <w:pPr>
        <w:rPr>
          <w:rFonts w:asciiTheme="minorHAnsi" w:eastAsia="Arial" w:hAnsiTheme="minorHAnsi" w:cstheme="minorHAnsi"/>
          <w:b/>
          <w:bCs/>
          <w:sz w:val="24"/>
          <w:szCs w:val="24"/>
        </w:rPr>
      </w:pPr>
      <w:proofErr w:type="spellStart"/>
      <w:r w:rsidRPr="00EF58DB">
        <w:rPr>
          <w:rFonts w:asciiTheme="minorHAnsi" w:eastAsia="Arial" w:hAnsiTheme="minorHAnsi" w:cstheme="minorHAnsi"/>
          <w:b/>
          <w:bCs/>
          <w:sz w:val="24"/>
          <w:szCs w:val="24"/>
        </w:rPr>
        <w:t>scaledObject.yaml</w:t>
      </w:r>
      <w:proofErr w:type="spellEnd"/>
    </w:p>
    <w:p w14:paraId="49B2A189" w14:textId="5C33F22A" w:rsidR="00EF58DB" w:rsidRDefault="00EF58DB" w:rsidP="00BF699C">
      <w:pPr>
        <w:rPr>
          <w:rFonts w:asciiTheme="minorHAnsi" w:eastAsia="Arial" w:hAnsiTheme="minorHAnsi" w:cstheme="minorHAnsi"/>
          <w:b/>
          <w:bCs/>
          <w:sz w:val="24"/>
          <w:szCs w:val="24"/>
        </w:rPr>
      </w:pPr>
      <w:r>
        <w:rPr>
          <w:rFonts w:asciiTheme="minorHAnsi" w:eastAsia="Arial" w:hAnsiTheme="minorHAnsi" w:cstheme="minorHAnsi"/>
          <w:b/>
          <w:bCs/>
          <w:sz w:val="24"/>
          <w:szCs w:val="24"/>
        </w:rPr>
        <w:t>‘</w:t>
      </w:r>
    </w:p>
    <w:p w14:paraId="389F6EA2" w14:textId="77777777" w:rsidR="00EF58DB" w:rsidRPr="00EF58DB" w:rsidRDefault="00EF58DB" w:rsidP="00EF58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EF58DB">
        <w:rPr>
          <w:rFonts w:ascii="Consolas" w:hAnsi="Consolas"/>
          <w:color w:val="569CD6"/>
          <w:sz w:val="21"/>
          <w:szCs w:val="21"/>
        </w:rPr>
        <w:t>apiVersion</w:t>
      </w:r>
      <w:proofErr w:type="spellEnd"/>
      <w:r w:rsidRPr="00EF58DB">
        <w:rPr>
          <w:rFonts w:ascii="Consolas" w:hAnsi="Consolas"/>
          <w:color w:val="CCCCCC"/>
          <w:sz w:val="21"/>
          <w:szCs w:val="21"/>
        </w:rPr>
        <w:t xml:space="preserve">: </w:t>
      </w:r>
      <w:r w:rsidRPr="00EF58DB">
        <w:rPr>
          <w:rFonts w:ascii="Consolas" w:hAnsi="Consolas"/>
          <w:color w:val="CE9178"/>
          <w:sz w:val="21"/>
          <w:szCs w:val="21"/>
        </w:rPr>
        <w:t>keda.sh/v1alpha1</w:t>
      </w:r>
    </w:p>
    <w:p w14:paraId="57640BFA" w14:textId="77777777" w:rsidR="00EF58DB" w:rsidRPr="00EF58DB" w:rsidRDefault="00EF58DB" w:rsidP="00EF58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F58DB">
        <w:rPr>
          <w:rFonts w:ascii="Consolas" w:hAnsi="Consolas"/>
          <w:color w:val="569CD6"/>
          <w:sz w:val="21"/>
          <w:szCs w:val="21"/>
        </w:rPr>
        <w:t>kind</w:t>
      </w:r>
      <w:r w:rsidRPr="00EF58DB"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 w:rsidRPr="00EF58DB">
        <w:rPr>
          <w:rFonts w:ascii="Consolas" w:hAnsi="Consolas"/>
          <w:color w:val="CE9178"/>
          <w:sz w:val="21"/>
          <w:szCs w:val="21"/>
        </w:rPr>
        <w:t>ScaledObject</w:t>
      </w:r>
      <w:proofErr w:type="spellEnd"/>
    </w:p>
    <w:p w14:paraId="342C4878" w14:textId="77777777" w:rsidR="00EF58DB" w:rsidRPr="00EF58DB" w:rsidRDefault="00EF58DB" w:rsidP="00EF58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F58DB">
        <w:rPr>
          <w:rFonts w:ascii="Consolas" w:hAnsi="Consolas"/>
          <w:color w:val="569CD6"/>
          <w:sz w:val="21"/>
          <w:szCs w:val="21"/>
        </w:rPr>
        <w:t>metadata</w:t>
      </w:r>
      <w:r w:rsidRPr="00EF58DB">
        <w:rPr>
          <w:rFonts w:ascii="Consolas" w:hAnsi="Consolas"/>
          <w:color w:val="CCCCCC"/>
          <w:sz w:val="21"/>
          <w:szCs w:val="21"/>
        </w:rPr>
        <w:t>:</w:t>
      </w:r>
    </w:p>
    <w:p w14:paraId="21E4E47C" w14:textId="77777777" w:rsidR="00EF58DB" w:rsidRPr="00EF58DB" w:rsidRDefault="00EF58DB" w:rsidP="00EF58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F58DB">
        <w:rPr>
          <w:rFonts w:ascii="Consolas" w:hAnsi="Consolas"/>
          <w:color w:val="CCCCCC"/>
          <w:sz w:val="21"/>
          <w:szCs w:val="21"/>
        </w:rPr>
        <w:t xml:space="preserve">  </w:t>
      </w:r>
      <w:r w:rsidRPr="00EF58DB">
        <w:rPr>
          <w:rFonts w:ascii="Consolas" w:hAnsi="Consolas"/>
          <w:color w:val="569CD6"/>
          <w:sz w:val="21"/>
          <w:szCs w:val="21"/>
        </w:rPr>
        <w:t>name</w:t>
      </w:r>
      <w:r w:rsidRPr="00EF58DB">
        <w:rPr>
          <w:rFonts w:ascii="Consolas" w:hAnsi="Consolas"/>
          <w:color w:val="CCCCCC"/>
          <w:sz w:val="21"/>
          <w:szCs w:val="21"/>
        </w:rPr>
        <w:t xml:space="preserve">: </w:t>
      </w:r>
      <w:r w:rsidRPr="00EF58DB">
        <w:rPr>
          <w:rFonts w:ascii="Consolas" w:hAnsi="Consolas"/>
          <w:color w:val="CE9178"/>
          <w:sz w:val="21"/>
          <w:szCs w:val="21"/>
        </w:rPr>
        <w:t>azure-</w:t>
      </w:r>
      <w:proofErr w:type="spellStart"/>
      <w:r w:rsidRPr="00EF58DB">
        <w:rPr>
          <w:rFonts w:ascii="Consolas" w:hAnsi="Consolas"/>
          <w:color w:val="CE9178"/>
          <w:sz w:val="21"/>
          <w:szCs w:val="21"/>
        </w:rPr>
        <w:t>servicebus</w:t>
      </w:r>
      <w:proofErr w:type="spellEnd"/>
      <w:r w:rsidRPr="00EF58DB">
        <w:rPr>
          <w:rFonts w:ascii="Consolas" w:hAnsi="Consolas"/>
          <w:color w:val="CE9178"/>
          <w:sz w:val="21"/>
          <w:szCs w:val="21"/>
        </w:rPr>
        <w:t>-queue-</w:t>
      </w:r>
      <w:proofErr w:type="spellStart"/>
      <w:r w:rsidRPr="00EF58DB">
        <w:rPr>
          <w:rFonts w:ascii="Consolas" w:hAnsi="Consolas"/>
          <w:color w:val="CE9178"/>
          <w:sz w:val="21"/>
          <w:szCs w:val="21"/>
        </w:rPr>
        <w:t>scaledobject</w:t>
      </w:r>
      <w:proofErr w:type="spellEnd"/>
    </w:p>
    <w:p w14:paraId="651E280F" w14:textId="77777777" w:rsidR="00EF58DB" w:rsidRPr="00EF58DB" w:rsidRDefault="00EF58DB" w:rsidP="00EF58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F58DB">
        <w:rPr>
          <w:rFonts w:ascii="Consolas" w:hAnsi="Consolas"/>
          <w:color w:val="CCCCCC"/>
          <w:sz w:val="21"/>
          <w:szCs w:val="21"/>
        </w:rPr>
        <w:t xml:space="preserve">  </w:t>
      </w:r>
      <w:r w:rsidRPr="00EF58DB">
        <w:rPr>
          <w:rFonts w:ascii="Consolas" w:hAnsi="Consolas"/>
          <w:color w:val="569CD6"/>
          <w:sz w:val="21"/>
          <w:szCs w:val="21"/>
        </w:rPr>
        <w:t>namespace</w:t>
      </w:r>
      <w:r w:rsidRPr="00EF58DB">
        <w:rPr>
          <w:rFonts w:ascii="Consolas" w:hAnsi="Consolas"/>
          <w:color w:val="CCCCCC"/>
          <w:sz w:val="21"/>
          <w:szCs w:val="21"/>
        </w:rPr>
        <w:t xml:space="preserve">: </w:t>
      </w:r>
      <w:r w:rsidRPr="00EF58DB">
        <w:rPr>
          <w:rFonts w:ascii="Consolas" w:hAnsi="Consolas"/>
          <w:color w:val="CE9178"/>
          <w:sz w:val="21"/>
          <w:szCs w:val="21"/>
        </w:rPr>
        <w:t>default</w:t>
      </w:r>
    </w:p>
    <w:p w14:paraId="50F3BE6F" w14:textId="77777777" w:rsidR="00EF58DB" w:rsidRPr="00EF58DB" w:rsidRDefault="00EF58DB" w:rsidP="00EF58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F58DB">
        <w:rPr>
          <w:rFonts w:ascii="Consolas" w:hAnsi="Consolas"/>
          <w:color w:val="569CD6"/>
          <w:sz w:val="21"/>
          <w:szCs w:val="21"/>
        </w:rPr>
        <w:t>spec</w:t>
      </w:r>
      <w:r w:rsidRPr="00EF58DB">
        <w:rPr>
          <w:rFonts w:ascii="Consolas" w:hAnsi="Consolas"/>
          <w:color w:val="CCCCCC"/>
          <w:sz w:val="21"/>
          <w:szCs w:val="21"/>
        </w:rPr>
        <w:t>:</w:t>
      </w:r>
    </w:p>
    <w:p w14:paraId="31DD9340" w14:textId="77777777" w:rsidR="00EF58DB" w:rsidRPr="00EF58DB" w:rsidRDefault="00EF58DB" w:rsidP="00EF58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F58DB"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 w:rsidRPr="00EF58DB">
        <w:rPr>
          <w:rFonts w:ascii="Consolas" w:hAnsi="Consolas"/>
          <w:color w:val="569CD6"/>
          <w:sz w:val="21"/>
          <w:szCs w:val="21"/>
        </w:rPr>
        <w:t>scaleTargetRef</w:t>
      </w:r>
      <w:proofErr w:type="spellEnd"/>
      <w:r w:rsidRPr="00EF58DB">
        <w:rPr>
          <w:rFonts w:ascii="Consolas" w:hAnsi="Consolas"/>
          <w:color w:val="CCCCCC"/>
          <w:sz w:val="21"/>
          <w:szCs w:val="21"/>
        </w:rPr>
        <w:t>:</w:t>
      </w:r>
    </w:p>
    <w:p w14:paraId="1C66B972" w14:textId="77777777" w:rsidR="00EF58DB" w:rsidRPr="00EF58DB" w:rsidRDefault="00EF58DB" w:rsidP="00EF58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F58DB">
        <w:rPr>
          <w:rFonts w:ascii="Consolas" w:hAnsi="Consolas"/>
          <w:color w:val="CCCCCC"/>
          <w:sz w:val="21"/>
          <w:szCs w:val="21"/>
        </w:rPr>
        <w:t xml:space="preserve">    </w:t>
      </w:r>
      <w:r w:rsidRPr="00EF58DB">
        <w:rPr>
          <w:rFonts w:ascii="Consolas" w:hAnsi="Consolas"/>
          <w:color w:val="569CD6"/>
          <w:sz w:val="21"/>
          <w:szCs w:val="21"/>
        </w:rPr>
        <w:t>name</w:t>
      </w:r>
      <w:r w:rsidRPr="00EF58DB">
        <w:rPr>
          <w:rFonts w:ascii="Consolas" w:hAnsi="Consolas"/>
          <w:color w:val="CCCCCC"/>
          <w:sz w:val="21"/>
          <w:szCs w:val="21"/>
        </w:rPr>
        <w:t xml:space="preserve">: </w:t>
      </w:r>
      <w:r w:rsidRPr="00EF58DB">
        <w:rPr>
          <w:rFonts w:ascii="Consolas" w:hAnsi="Consolas"/>
          <w:color w:val="CE9178"/>
          <w:sz w:val="21"/>
          <w:szCs w:val="21"/>
        </w:rPr>
        <w:t>nginx-deployment</w:t>
      </w:r>
      <w:r w:rsidRPr="00EF58DB">
        <w:rPr>
          <w:rFonts w:ascii="Consolas" w:hAnsi="Consolas"/>
          <w:color w:val="CCCCCC"/>
          <w:sz w:val="21"/>
          <w:szCs w:val="21"/>
        </w:rPr>
        <w:t xml:space="preserve"> </w:t>
      </w:r>
      <w:r w:rsidRPr="00EF58DB">
        <w:rPr>
          <w:rFonts w:ascii="Consolas" w:hAnsi="Consolas"/>
          <w:color w:val="6A9955"/>
          <w:sz w:val="21"/>
          <w:szCs w:val="21"/>
        </w:rPr>
        <w:t xml:space="preserve"># must be in the same namespace as the </w:t>
      </w:r>
      <w:proofErr w:type="spellStart"/>
      <w:r w:rsidRPr="00EF58DB">
        <w:rPr>
          <w:rFonts w:ascii="Consolas" w:hAnsi="Consolas"/>
          <w:color w:val="6A9955"/>
          <w:sz w:val="21"/>
          <w:szCs w:val="21"/>
        </w:rPr>
        <w:t>ScaledObject</w:t>
      </w:r>
      <w:proofErr w:type="spellEnd"/>
    </w:p>
    <w:p w14:paraId="2BE510EC" w14:textId="77777777" w:rsidR="00EF58DB" w:rsidRPr="00EF58DB" w:rsidRDefault="00EF58DB" w:rsidP="00EF58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F58DB"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 w:rsidRPr="00EF58DB">
        <w:rPr>
          <w:rFonts w:ascii="Consolas" w:hAnsi="Consolas"/>
          <w:color w:val="569CD6"/>
          <w:sz w:val="21"/>
          <w:szCs w:val="21"/>
        </w:rPr>
        <w:t>pollingInterval</w:t>
      </w:r>
      <w:proofErr w:type="spellEnd"/>
      <w:r w:rsidRPr="00EF58DB">
        <w:rPr>
          <w:rFonts w:ascii="Consolas" w:hAnsi="Consolas"/>
          <w:color w:val="CCCCCC"/>
          <w:sz w:val="21"/>
          <w:szCs w:val="21"/>
        </w:rPr>
        <w:t xml:space="preserve">: </w:t>
      </w:r>
      <w:proofErr w:type="gramStart"/>
      <w:r w:rsidRPr="00EF58DB">
        <w:rPr>
          <w:rFonts w:ascii="Consolas" w:hAnsi="Consolas"/>
          <w:color w:val="B5CEA8"/>
          <w:sz w:val="21"/>
          <w:szCs w:val="21"/>
        </w:rPr>
        <w:t>3</w:t>
      </w:r>
      <w:r w:rsidRPr="00EF58DB">
        <w:rPr>
          <w:rFonts w:ascii="Consolas" w:hAnsi="Consolas"/>
          <w:color w:val="CCCCCC"/>
          <w:sz w:val="21"/>
          <w:szCs w:val="21"/>
        </w:rPr>
        <w:t xml:space="preserve">  </w:t>
      </w:r>
      <w:r w:rsidRPr="00EF58DB">
        <w:rPr>
          <w:rFonts w:ascii="Consolas" w:hAnsi="Consolas"/>
          <w:color w:val="6A9955"/>
          <w:sz w:val="21"/>
          <w:szCs w:val="21"/>
        </w:rPr>
        <w:t>#</w:t>
      </w:r>
      <w:proofErr w:type="gramEnd"/>
      <w:r w:rsidRPr="00EF58DB">
        <w:rPr>
          <w:rFonts w:ascii="Consolas" w:hAnsi="Consolas"/>
          <w:color w:val="6A9955"/>
          <w:sz w:val="21"/>
          <w:szCs w:val="21"/>
        </w:rPr>
        <w:t xml:space="preserve"> Optional. Default: 30 seconds</w:t>
      </w:r>
    </w:p>
    <w:p w14:paraId="0DC704A8" w14:textId="77777777" w:rsidR="00EF58DB" w:rsidRPr="00EF58DB" w:rsidRDefault="00EF58DB" w:rsidP="00EF58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F58DB"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 w:rsidRPr="00EF58DB">
        <w:rPr>
          <w:rFonts w:ascii="Consolas" w:hAnsi="Consolas"/>
          <w:color w:val="569CD6"/>
          <w:sz w:val="21"/>
          <w:szCs w:val="21"/>
        </w:rPr>
        <w:t>cooldownPeriod</w:t>
      </w:r>
      <w:proofErr w:type="spellEnd"/>
      <w:r w:rsidRPr="00EF58DB">
        <w:rPr>
          <w:rFonts w:ascii="Consolas" w:hAnsi="Consolas"/>
          <w:color w:val="CCCCCC"/>
          <w:sz w:val="21"/>
          <w:szCs w:val="21"/>
        </w:rPr>
        <w:t xml:space="preserve">: </w:t>
      </w:r>
      <w:r w:rsidRPr="00EF58DB">
        <w:rPr>
          <w:rFonts w:ascii="Consolas" w:hAnsi="Consolas"/>
          <w:color w:val="B5CEA8"/>
          <w:sz w:val="21"/>
          <w:szCs w:val="21"/>
        </w:rPr>
        <w:t>2</w:t>
      </w:r>
      <w:r w:rsidRPr="00EF58DB">
        <w:rPr>
          <w:rFonts w:ascii="Consolas" w:hAnsi="Consolas"/>
          <w:color w:val="CCCCCC"/>
          <w:sz w:val="21"/>
          <w:szCs w:val="21"/>
        </w:rPr>
        <w:t xml:space="preserve"> </w:t>
      </w:r>
      <w:r w:rsidRPr="00EF58DB">
        <w:rPr>
          <w:rFonts w:ascii="Consolas" w:hAnsi="Consolas"/>
          <w:color w:val="6A9955"/>
          <w:sz w:val="21"/>
          <w:szCs w:val="21"/>
        </w:rPr>
        <w:t># Optional. Default: 300 seconds</w:t>
      </w:r>
    </w:p>
    <w:p w14:paraId="270A491F" w14:textId="77777777" w:rsidR="00EF58DB" w:rsidRPr="00EF58DB" w:rsidRDefault="00EF58DB" w:rsidP="00EF58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F58DB"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 w:rsidRPr="00EF58DB">
        <w:rPr>
          <w:rFonts w:ascii="Consolas" w:hAnsi="Consolas"/>
          <w:color w:val="569CD6"/>
          <w:sz w:val="21"/>
          <w:szCs w:val="21"/>
        </w:rPr>
        <w:t>minReplicaCount</w:t>
      </w:r>
      <w:proofErr w:type="spellEnd"/>
      <w:r w:rsidRPr="00EF58DB">
        <w:rPr>
          <w:rFonts w:ascii="Consolas" w:hAnsi="Consolas"/>
          <w:color w:val="CCCCCC"/>
          <w:sz w:val="21"/>
          <w:szCs w:val="21"/>
        </w:rPr>
        <w:t xml:space="preserve">: </w:t>
      </w:r>
      <w:r w:rsidRPr="00EF58DB">
        <w:rPr>
          <w:rFonts w:ascii="Consolas" w:hAnsi="Consolas"/>
          <w:color w:val="B5CEA8"/>
          <w:sz w:val="21"/>
          <w:szCs w:val="21"/>
        </w:rPr>
        <w:t>0</w:t>
      </w:r>
      <w:r w:rsidRPr="00EF58DB">
        <w:rPr>
          <w:rFonts w:ascii="Consolas" w:hAnsi="Consolas"/>
          <w:color w:val="CCCCCC"/>
          <w:sz w:val="21"/>
          <w:szCs w:val="21"/>
        </w:rPr>
        <w:t xml:space="preserve"> </w:t>
      </w:r>
      <w:r w:rsidRPr="00EF58DB">
        <w:rPr>
          <w:rFonts w:ascii="Consolas" w:hAnsi="Consolas"/>
          <w:color w:val="6A9955"/>
          <w:sz w:val="21"/>
          <w:szCs w:val="21"/>
        </w:rPr>
        <w:t># Optional. Default: 0</w:t>
      </w:r>
    </w:p>
    <w:p w14:paraId="50A3E48E" w14:textId="77777777" w:rsidR="00EF58DB" w:rsidRPr="00EF58DB" w:rsidRDefault="00EF58DB" w:rsidP="00EF58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F58DB"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 w:rsidRPr="00EF58DB">
        <w:rPr>
          <w:rFonts w:ascii="Consolas" w:hAnsi="Consolas"/>
          <w:color w:val="569CD6"/>
          <w:sz w:val="21"/>
          <w:szCs w:val="21"/>
        </w:rPr>
        <w:t>maxReplicaCount</w:t>
      </w:r>
      <w:proofErr w:type="spellEnd"/>
      <w:r w:rsidRPr="00EF58DB">
        <w:rPr>
          <w:rFonts w:ascii="Consolas" w:hAnsi="Consolas"/>
          <w:color w:val="CCCCCC"/>
          <w:sz w:val="21"/>
          <w:szCs w:val="21"/>
        </w:rPr>
        <w:t xml:space="preserve">: </w:t>
      </w:r>
      <w:r w:rsidRPr="00EF58DB">
        <w:rPr>
          <w:rFonts w:ascii="Consolas" w:hAnsi="Consolas"/>
          <w:color w:val="B5CEA8"/>
          <w:sz w:val="21"/>
          <w:szCs w:val="21"/>
        </w:rPr>
        <w:t>10</w:t>
      </w:r>
      <w:r w:rsidRPr="00EF58DB">
        <w:rPr>
          <w:rFonts w:ascii="Consolas" w:hAnsi="Consolas"/>
          <w:color w:val="CCCCCC"/>
          <w:sz w:val="21"/>
          <w:szCs w:val="21"/>
        </w:rPr>
        <w:t xml:space="preserve"> </w:t>
      </w:r>
      <w:r w:rsidRPr="00EF58DB">
        <w:rPr>
          <w:rFonts w:ascii="Consolas" w:hAnsi="Consolas"/>
          <w:color w:val="6A9955"/>
          <w:sz w:val="21"/>
          <w:szCs w:val="21"/>
        </w:rPr>
        <w:t># Optional. Default: 100</w:t>
      </w:r>
    </w:p>
    <w:p w14:paraId="3A840190" w14:textId="77777777" w:rsidR="00EF58DB" w:rsidRPr="00EF58DB" w:rsidRDefault="00EF58DB" w:rsidP="00EF58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F58DB">
        <w:rPr>
          <w:rFonts w:ascii="Consolas" w:hAnsi="Consolas"/>
          <w:color w:val="CCCCCC"/>
          <w:sz w:val="21"/>
          <w:szCs w:val="21"/>
        </w:rPr>
        <w:t xml:space="preserve">  </w:t>
      </w:r>
      <w:r w:rsidRPr="00EF58DB">
        <w:rPr>
          <w:rFonts w:ascii="Consolas" w:hAnsi="Consolas"/>
          <w:color w:val="569CD6"/>
          <w:sz w:val="21"/>
          <w:szCs w:val="21"/>
        </w:rPr>
        <w:t>triggers</w:t>
      </w:r>
      <w:r w:rsidRPr="00EF58DB">
        <w:rPr>
          <w:rFonts w:ascii="Consolas" w:hAnsi="Consolas"/>
          <w:color w:val="CCCCCC"/>
          <w:sz w:val="21"/>
          <w:szCs w:val="21"/>
        </w:rPr>
        <w:t>:</w:t>
      </w:r>
    </w:p>
    <w:p w14:paraId="753CD351" w14:textId="77777777" w:rsidR="00EF58DB" w:rsidRPr="00EF58DB" w:rsidRDefault="00EF58DB" w:rsidP="00EF58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F58DB">
        <w:rPr>
          <w:rFonts w:ascii="Consolas" w:hAnsi="Consolas"/>
          <w:color w:val="CCCCCC"/>
          <w:sz w:val="21"/>
          <w:szCs w:val="21"/>
        </w:rPr>
        <w:t xml:space="preserve">  - </w:t>
      </w:r>
      <w:r w:rsidRPr="00EF58DB">
        <w:rPr>
          <w:rFonts w:ascii="Consolas" w:hAnsi="Consolas"/>
          <w:color w:val="569CD6"/>
          <w:sz w:val="21"/>
          <w:szCs w:val="21"/>
        </w:rPr>
        <w:t>type</w:t>
      </w:r>
      <w:r w:rsidRPr="00EF58DB">
        <w:rPr>
          <w:rFonts w:ascii="Consolas" w:hAnsi="Consolas"/>
          <w:color w:val="CCCCCC"/>
          <w:sz w:val="21"/>
          <w:szCs w:val="21"/>
        </w:rPr>
        <w:t xml:space="preserve">: </w:t>
      </w:r>
      <w:r w:rsidRPr="00EF58DB">
        <w:rPr>
          <w:rFonts w:ascii="Consolas" w:hAnsi="Consolas"/>
          <w:color w:val="CE9178"/>
          <w:sz w:val="21"/>
          <w:szCs w:val="21"/>
        </w:rPr>
        <w:t>azure-</w:t>
      </w:r>
      <w:proofErr w:type="spellStart"/>
      <w:r w:rsidRPr="00EF58DB">
        <w:rPr>
          <w:rFonts w:ascii="Consolas" w:hAnsi="Consolas"/>
          <w:color w:val="CE9178"/>
          <w:sz w:val="21"/>
          <w:szCs w:val="21"/>
        </w:rPr>
        <w:t>servicebus</w:t>
      </w:r>
      <w:proofErr w:type="spellEnd"/>
    </w:p>
    <w:p w14:paraId="3983BABE" w14:textId="77777777" w:rsidR="00EF58DB" w:rsidRPr="00EF58DB" w:rsidRDefault="00EF58DB" w:rsidP="00EF58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F58DB">
        <w:rPr>
          <w:rFonts w:ascii="Consolas" w:hAnsi="Consolas"/>
          <w:color w:val="CCCCCC"/>
          <w:sz w:val="21"/>
          <w:szCs w:val="21"/>
        </w:rPr>
        <w:t xml:space="preserve">    </w:t>
      </w:r>
      <w:r w:rsidRPr="00EF58DB">
        <w:rPr>
          <w:rFonts w:ascii="Consolas" w:hAnsi="Consolas"/>
          <w:color w:val="569CD6"/>
          <w:sz w:val="21"/>
          <w:szCs w:val="21"/>
        </w:rPr>
        <w:t>metadata</w:t>
      </w:r>
      <w:r w:rsidRPr="00EF58DB">
        <w:rPr>
          <w:rFonts w:ascii="Consolas" w:hAnsi="Consolas"/>
          <w:color w:val="CCCCCC"/>
          <w:sz w:val="21"/>
          <w:szCs w:val="21"/>
        </w:rPr>
        <w:t>:</w:t>
      </w:r>
    </w:p>
    <w:p w14:paraId="0D9FEFA8" w14:textId="77777777" w:rsidR="00EF58DB" w:rsidRPr="00EF58DB" w:rsidRDefault="00EF58DB" w:rsidP="00EF58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F58DB"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 w:rsidRPr="00EF58DB">
        <w:rPr>
          <w:rFonts w:ascii="Consolas" w:hAnsi="Consolas"/>
          <w:color w:val="569CD6"/>
          <w:sz w:val="21"/>
          <w:szCs w:val="21"/>
        </w:rPr>
        <w:t>queueName</w:t>
      </w:r>
      <w:proofErr w:type="spellEnd"/>
      <w:r w:rsidRPr="00EF58DB">
        <w:rPr>
          <w:rFonts w:ascii="Consolas" w:hAnsi="Consolas"/>
          <w:color w:val="CCCCCC"/>
          <w:sz w:val="21"/>
          <w:szCs w:val="21"/>
        </w:rPr>
        <w:t xml:space="preserve">: </w:t>
      </w:r>
      <w:r w:rsidRPr="00EF58DB">
        <w:rPr>
          <w:rFonts w:ascii="Consolas" w:hAnsi="Consolas"/>
          <w:color w:val="CE9178"/>
          <w:sz w:val="21"/>
          <w:szCs w:val="21"/>
        </w:rPr>
        <w:t>my-queue</w:t>
      </w:r>
      <w:r w:rsidRPr="00EF58DB">
        <w:rPr>
          <w:rFonts w:ascii="Consolas" w:hAnsi="Consolas"/>
          <w:color w:val="CCCCCC"/>
          <w:sz w:val="21"/>
          <w:szCs w:val="21"/>
        </w:rPr>
        <w:t xml:space="preserve"> </w:t>
      </w:r>
      <w:r w:rsidRPr="00EF58DB">
        <w:rPr>
          <w:rFonts w:ascii="Consolas" w:hAnsi="Consolas"/>
          <w:color w:val="6A9955"/>
          <w:sz w:val="21"/>
          <w:szCs w:val="21"/>
        </w:rPr>
        <w:t># to be replaced</w:t>
      </w:r>
    </w:p>
    <w:p w14:paraId="4BB9B155" w14:textId="77777777" w:rsidR="00EF58DB" w:rsidRPr="00EF58DB" w:rsidRDefault="00EF58DB" w:rsidP="00EF58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F58DB"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 w:rsidRPr="00EF58DB">
        <w:rPr>
          <w:rFonts w:ascii="Consolas" w:hAnsi="Consolas"/>
          <w:color w:val="569CD6"/>
          <w:sz w:val="21"/>
          <w:szCs w:val="21"/>
        </w:rPr>
        <w:t>messageCount</w:t>
      </w:r>
      <w:proofErr w:type="spellEnd"/>
      <w:r w:rsidRPr="00EF58DB">
        <w:rPr>
          <w:rFonts w:ascii="Consolas" w:hAnsi="Consolas"/>
          <w:color w:val="CCCCCC"/>
          <w:sz w:val="21"/>
          <w:szCs w:val="21"/>
        </w:rPr>
        <w:t xml:space="preserve">: </w:t>
      </w:r>
      <w:r w:rsidRPr="00EF58DB">
        <w:rPr>
          <w:rFonts w:ascii="Consolas" w:hAnsi="Consolas"/>
          <w:color w:val="CE9178"/>
          <w:sz w:val="21"/>
          <w:szCs w:val="21"/>
        </w:rPr>
        <w:t>"3"</w:t>
      </w:r>
      <w:r w:rsidRPr="00EF58DB">
        <w:rPr>
          <w:rFonts w:ascii="Consolas" w:hAnsi="Consolas"/>
          <w:color w:val="CCCCCC"/>
          <w:sz w:val="21"/>
          <w:szCs w:val="21"/>
        </w:rPr>
        <w:t xml:space="preserve"> </w:t>
      </w:r>
      <w:r w:rsidRPr="00EF58DB">
        <w:rPr>
          <w:rFonts w:ascii="Consolas" w:hAnsi="Consolas"/>
          <w:color w:val="6A9955"/>
          <w:sz w:val="21"/>
          <w:szCs w:val="21"/>
        </w:rPr>
        <w:t># Optional. Count of messages to trigger scaling on. Default: 5 messages</w:t>
      </w:r>
    </w:p>
    <w:p w14:paraId="2DD4F7A6" w14:textId="77777777" w:rsidR="00EF58DB" w:rsidRPr="00EF58DB" w:rsidRDefault="00EF58DB" w:rsidP="00EF58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F58DB"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 w:rsidRPr="00EF58DB">
        <w:rPr>
          <w:rFonts w:ascii="Consolas" w:hAnsi="Consolas"/>
          <w:color w:val="569CD6"/>
          <w:sz w:val="21"/>
          <w:szCs w:val="21"/>
        </w:rPr>
        <w:t>connectionFromEnv</w:t>
      </w:r>
      <w:proofErr w:type="spellEnd"/>
      <w:r w:rsidRPr="00EF58DB">
        <w:rPr>
          <w:rFonts w:ascii="Consolas" w:hAnsi="Consolas"/>
          <w:color w:val="CCCCCC"/>
          <w:sz w:val="21"/>
          <w:szCs w:val="21"/>
        </w:rPr>
        <w:t xml:space="preserve">: </w:t>
      </w:r>
      <w:r w:rsidRPr="00EF58DB">
        <w:rPr>
          <w:rFonts w:ascii="Consolas" w:hAnsi="Consolas"/>
          <w:color w:val="CE9178"/>
          <w:sz w:val="21"/>
          <w:szCs w:val="21"/>
        </w:rPr>
        <w:t>SERVICEBUS_CONNECTIONSTRING</w:t>
      </w:r>
      <w:r w:rsidRPr="00EF58DB">
        <w:rPr>
          <w:rFonts w:ascii="Consolas" w:hAnsi="Consolas"/>
          <w:color w:val="CCCCCC"/>
          <w:sz w:val="21"/>
          <w:szCs w:val="21"/>
        </w:rPr>
        <w:t xml:space="preserve"> </w:t>
      </w:r>
      <w:r w:rsidRPr="00EF58DB">
        <w:rPr>
          <w:rFonts w:ascii="Consolas" w:hAnsi="Consolas"/>
          <w:color w:val="6A9955"/>
          <w:sz w:val="21"/>
          <w:szCs w:val="21"/>
        </w:rPr>
        <w:t xml:space="preserve"># Name of the environment variable your deployment uses to get the connection string of the Azure Service Bus namespace. (Optional) This must be a connection string for a queue itself, and not a namespace level (e.g. </w:t>
      </w:r>
      <w:proofErr w:type="spellStart"/>
      <w:r w:rsidRPr="00EF58DB">
        <w:rPr>
          <w:rFonts w:ascii="Consolas" w:hAnsi="Consolas"/>
          <w:color w:val="6A9955"/>
          <w:sz w:val="21"/>
          <w:szCs w:val="21"/>
        </w:rPr>
        <w:t>RootAccessPolicy</w:t>
      </w:r>
      <w:proofErr w:type="spellEnd"/>
      <w:r w:rsidRPr="00EF58DB">
        <w:rPr>
          <w:rFonts w:ascii="Consolas" w:hAnsi="Consolas"/>
          <w:color w:val="6A9955"/>
          <w:sz w:val="21"/>
          <w:szCs w:val="21"/>
        </w:rPr>
        <w:t>) connection string [#</w:t>
      </w:r>
      <w:proofErr w:type="gramStart"/>
      <w:r w:rsidRPr="00EF58DB">
        <w:rPr>
          <w:rFonts w:ascii="Consolas" w:hAnsi="Consolas"/>
          <w:color w:val="6A9955"/>
          <w:sz w:val="21"/>
          <w:szCs w:val="21"/>
        </w:rPr>
        <w:t>215](</w:t>
      </w:r>
      <w:proofErr w:type="gramEnd"/>
      <w:r w:rsidRPr="00EF58DB">
        <w:rPr>
          <w:rFonts w:ascii="Consolas" w:hAnsi="Consolas"/>
          <w:color w:val="6A9955"/>
          <w:sz w:val="21"/>
          <w:szCs w:val="21"/>
        </w:rPr>
        <w:t>https://github.com/kedacore/keda/issues/215)</w:t>
      </w:r>
    </w:p>
    <w:p w14:paraId="5E2D791D" w14:textId="77777777" w:rsidR="00EF58DB" w:rsidRPr="00EF58DB" w:rsidRDefault="00EF58DB" w:rsidP="00EF58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F58DB">
        <w:rPr>
          <w:rFonts w:ascii="Consolas" w:hAnsi="Consolas"/>
          <w:color w:val="CCCCCC"/>
          <w:sz w:val="21"/>
          <w:szCs w:val="21"/>
        </w:rPr>
        <w:lastRenderedPageBreak/>
        <w:t xml:space="preserve">      </w:t>
      </w:r>
      <w:r w:rsidRPr="00EF58DB">
        <w:rPr>
          <w:rFonts w:ascii="Consolas" w:hAnsi="Consolas"/>
          <w:color w:val="6A9955"/>
          <w:sz w:val="21"/>
          <w:szCs w:val="21"/>
        </w:rPr>
        <w:t xml:space="preserve"># Required: </w:t>
      </w:r>
      <w:proofErr w:type="spellStart"/>
      <w:r w:rsidRPr="00EF58DB">
        <w:rPr>
          <w:rFonts w:ascii="Consolas" w:hAnsi="Consolas"/>
          <w:color w:val="6A9955"/>
          <w:sz w:val="21"/>
          <w:szCs w:val="21"/>
        </w:rPr>
        <w:t>queueName</w:t>
      </w:r>
      <w:proofErr w:type="spellEnd"/>
      <w:r w:rsidRPr="00EF58DB">
        <w:rPr>
          <w:rFonts w:ascii="Consolas" w:hAnsi="Consolas"/>
          <w:color w:val="6A9955"/>
          <w:sz w:val="21"/>
          <w:szCs w:val="21"/>
        </w:rPr>
        <w:t xml:space="preserve"> OR </w:t>
      </w:r>
      <w:proofErr w:type="spellStart"/>
      <w:r w:rsidRPr="00EF58DB">
        <w:rPr>
          <w:rFonts w:ascii="Consolas" w:hAnsi="Consolas"/>
          <w:color w:val="6A9955"/>
          <w:sz w:val="21"/>
          <w:szCs w:val="21"/>
        </w:rPr>
        <w:t>topicName</w:t>
      </w:r>
      <w:proofErr w:type="spellEnd"/>
      <w:r w:rsidRPr="00EF58DB">
        <w:rPr>
          <w:rFonts w:ascii="Consolas" w:hAnsi="Consolas"/>
          <w:color w:val="6A9955"/>
          <w:sz w:val="21"/>
          <w:szCs w:val="21"/>
        </w:rPr>
        <w:t xml:space="preserve"> and </w:t>
      </w:r>
      <w:proofErr w:type="spellStart"/>
      <w:r w:rsidRPr="00EF58DB">
        <w:rPr>
          <w:rFonts w:ascii="Consolas" w:hAnsi="Consolas"/>
          <w:color w:val="6A9955"/>
          <w:sz w:val="21"/>
          <w:szCs w:val="21"/>
        </w:rPr>
        <w:t>subscriptionName</w:t>
      </w:r>
      <w:proofErr w:type="spellEnd"/>
    </w:p>
    <w:p w14:paraId="118C3743" w14:textId="77777777" w:rsidR="00EF58DB" w:rsidRPr="00EF58DB" w:rsidRDefault="00EF58DB" w:rsidP="00EF58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F58DB">
        <w:rPr>
          <w:rFonts w:ascii="Consolas" w:hAnsi="Consolas"/>
          <w:color w:val="CCCCCC"/>
          <w:sz w:val="21"/>
          <w:szCs w:val="21"/>
        </w:rPr>
        <w:t xml:space="preserve">      </w:t>
      </w:r>
      <w:r w:rsidRPr="00EF58DB">
        <w:rPr>
          <w:rFonts w:ascii="Consolas" w:hAnsi="Consolas"/>
          <w:color w:val="6A9955"/>
          <w:sz w:val="21"/>
          <w:szCs w:val="21"/>
        </w:rPr>
        <w:t xml:space="preserve"># </w:t>
      </w:r>
      <w:proofErr w:type="spellStart"/>
      <w:r w:rsidRPr="00EF58DB">
        <w:rPr>
          <w:rFonts w:ascii="Consolas" w:hAnsi="Consolas"/>
          <w:color w:val="6A9955"/>
          <w:sz w:val="21"/>
          <w:szCs w:val="21"/>
        </w:rPr>
        <w:t>topicName</w:t>
      </w:r>
      <w:proofErr w:type="spellEnd"/>
      <w:r w:rsidRPr="00EF58DB">
        <w:rPr>
          <w:rFonts w:ascii="Consolas" w:hAnsi="Consolas"/>
          <w:color w:val="6A9955"/>
          <w:sz w:val="21"/>
          <w:szCs w:val="21"/>
        </w:rPr>
        <w:t>: functions-</w:t>
      </w:r>
      <w:proofErr w:type="spellStart"/>
      <w:r w:rsidRPr="00EF58DB">
        <w:rPr>
          <w:rFonts w:ascii="Consolas" w:hAnsi="Consolas"/>
          <w:color w:val="6A9955"/>
          <w:sz w:val="21"/>
          <w:szCs w:val="21"/>
        </w:rPr>
        <w:t>sbtopic</w:t>
      </w:r>
      <w:proofErr w:type="spellEnd"/>
    </w:p>
    <w:p w14:paraId="4B30C421" w14:textId="77777777" w:rsidR="00EF58DB" w:rsidRPr="00EF58DB" w:rsidRDefault="00EF58DB" w:rsidP="00EF58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F58DB">
        <w:rPr>
          <w:rFonts w:ascii="Consolas" w:hAnsi="Consolas"/>
          <w:color w:val="CCCCCC"/>
          <w:sz w:val="21"/>
          <w:szCs w:val="21"/>
        </w:rPr>
        <w:t xml:space="preserve">      </w:t>
      </w:r>
      <w:r w:rsidRPr="00EF58DB">
        <w:rPr>
          <w:rFonts w:ascii="Consolas" w:hAnsi="Consolas"/>
          <w:color w:val="6A9955"/>
          <w:sz w:val="21"/>
          <w:szCs w:val="21"/>
        </w:rPr>
        <w:t xml:space="preserve"># </w:t>
      </w:r>
      <w:proofErr w:type="spellStart"/>
      <w:r w:rsidRPr="00EF58DB">
        <w:rPr>
          <w:rFonts w:ascii="Consolas" w:hAnsi="Consolas"/>
          <w:color w:val="6A9955"/>
          <w:sz w:val="21"/>
          <w:szCs w:val="21"/>
        </w:rPr>
        <w:t>subscriptionName</w:t>
      </w:r>
      <w:proofErr w:type="spellEnd"/>
      <w:r w:rsidRPr="00EF58DB">
        <w:rPr>
          <w:rFonts w:ascii="Consolas" w:hAnsi="Consolas"/>
          <w:color w:val="6A9955"/>
          <w:sz w:val="21"/>
          <w:szCs w:val="21"/>
        </w:rPr>
        <w:t>: sbtopic-sub1</w:t>
      </w:r>
    </w:p>
    <w:p w14:paraId="28E10812" w14:textId="77777777" w:rsidR="00EF58DB" w:rsidRPr="00EF58DB" w:rsidRDefault="00EF58DB" w:rsidP="00EF58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F58DB">
        <w:rPr>
          <w:rFonts w:ascii="Consolas" w:hAnsi="Consolas"/>
          <w:color w:val="CCCCCC"/>
          <w:sz w:val="21"/>
          <w:szCs w:val="21"/>
        </w:rPr>
        <w:t xml:space="preserve">      </w:t>
      </w:r>
      <w:r w:rsidRPr="00EF58DB">
        <w:rPr>
          <w:rFonts w:ascii="Consolas" w:hAnsi="Consolas"/>
          <w:color w:val="6A9955"/>
          <w:sz w:val="21"/>
          <w:szCs w:val="21"/>
        </w:rPr>
        <w:t># Optional, required when pod identity is used</w:t>
      </w:r>
    </w:p>
    <w:p w14:paraId="5BFF6B76" w14:textId="77777777" w:rsidR="00EF58DB" w:rsidRPr="00EF58DB" w:rsidRDefault="00EF58DB" w:rsidP="00EF58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F58DB">
        <w:rPr>
          <w:rFonts w:ascii="Consolas" w:hAnsi="Consolas"/>
          <w:color w:val="CCCCCC"/>
          <w:sz w:val="21"/>
          <w:szCs w:val="21"/>
        </w:rPr>
        <w:t xml:space="preserve">      </w:t>
      </w:r>
      <w:r w:rsidRPr="00EF58DB">
        <w:rPr>
          <w:rFonts w:ascii="Consolas" w:hAnsi="Consolas"/>
          <w:color w:val="6A9955"/>
          <w:sz w:val="21"/>
          <w:szCs w:val="21"/>
        </w:rPr>
        <w:t># namespace: service-bus-namespace</w:t>
      </w:r>
    </w:p>
    <w:p w14:paraId="70CA6E4C" w14:textId="77777777" w:rsidR="00EF58DB" w:rsidRPr="00EF58DB" w:rsidRDefault="00EF58DB" w:rsidP="00EF58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F58DB">
        <w:rPr>
          <w:rFonts w:ascii="Consolas" w:hAnsi="Consolas"/>
          <w:color w:val="CCCCCC"/>
          <w:sz w:val="21"/>
          <w:szCs w:val="21"/>
        </w:rPr>
        <w:t xml:space="preserve">      </w:t>
      </w:r>
      <w:r w:rsidRPr="00EF58DB">
        <w:rPr>
          <w:rFonts w:ascii="Consolas" w:hAnsi="Consolas"/>
          <w:color w:val="6A9955"/>
          <w:sz w:val="21"/>
          <w:szCs w:val="21"/>
        </w:rPr>
        <w:t xml:space="preserve"># Optional, can use </w:t>
      </w:r>
      <w:proofErr w:type="spellStart"/>
      <w:r w:rsidRPr="00EF58DB">
        <w:rPr>
          <w:rFonts w:ascii="Consolas" w:hAnsi="Consolas"/>
          <w:color w:val="6A9955"/>
          <w:sz w:val="21"/>
          <w:szCs w:val="21"/>
        </w:rPr>
        <w:t>TriggerAuthentication</w:t>
      </w:r>
      <w:proofErr w:type="spellEnd"/>
      <w:r w:rsidRPr="00EF58DB">
        <w:rPr>
          <w:rFonts w:ascii="Consolas" w:hAnsi="Consolas"/>
          <w:color w:val="6A9955"/>
          <w:sz w:val="21"/>
          <w:szCs w:val="21"/>
        </w:rPr>
        <w:t xml:space="preserve"> as well</w:t>
      </w:r>
    </w:p>
    <w:p w14:paraId="20F6510C" w14:textId="77777777" w:rsidR="00EF58DB" w:rsidRPr="00EF58DB" w:rsidRDefault="00EF58DB" w:rsidP="00EF58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F58DB">
        <w:rPr>
          <w:rFonts w:ascii="Consolas" w:hAnsi="Consolas"/>
          <w:color w:val="CCCCCC"/>
          <w:sz w:val="21"/>
          <w:szCs w:val="21"/>
        </w:rPr>
        <w:t xml:space="preserve">      </w:t>
      </w:r>
      <w:r w:rsidRPr="00EF58DB">
        <w:rPr>
          <w:rFonts w:ascii="Consolas" w:hAnsi="Consolas"/>
          <w:color w:val="6A9955"/>
          <w:sz w:val="21"/>
          <w:szCs w:val="21"/>
        </w:rPr>
        <w:t># Optional</w:t>
      </w:r>
    </w:p>
    <w:p w14:paraId="24900184" w14:textId="77777777" w:rsidR="00EF58DB" w:rsidRPr="00EF58DB" w:rsidRDefault="00EF58DB" w:rsidP="00EF58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F58DB">
        <w:rPr>
          <w:rFonts w:ascii="Consolas" w:hAnsi="Consolas"/>
          <w:color w:val="CCCCCC"/>
          <w:sz w:val="21"/>
          <w:szCs w:val="21"/>
        </w:rPr>
        <w:t xml:space="preserve">      </w:t>
      </w:r>
      <w:r w:rsidRPr="00EF58DB">
        <w:rPr>
          <w:rFonts w:ascii="Consolas" w:hAnsi="Consolas"/>
          <w:color w:val="6A9955"/>
          <w:sz w:val="21"/>
          <w:szCs w:val="21"/>
        </w:rPr>
        <w:t xml:space="preserve"># cloud: Private # Optional. Default: </w:t>
      </w:r>
      <w:proofErr w:type="spellStart"/>
      <w:r w:rsidRPr="00EF58DB">
        <w:rPr>
          <w:rFonts w:ascii="Consolas" w:hAnsi="Consolas"/>
          <w:color w:val="6A9955"/>
          <w:sz w:val="21"/>
          <w:szCs w:val="21"/>
        </w:rPr>
        <w:t>AzurePublicCloud</w:t>
      </w:r>
      <w:proofErr w:type="spellEnd"/>
    </w:p>
    <w:p w14:paraId="4396FBB8" w14:textId="77777777" w:rsidR="00EF58DB" w:rsidRPr="00EF58DB" w:rsidRDefault="00EF58DB" w:rsidP="00EF58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F58DB">
        <w:rPr>
          <w:rFonts w:ascii="Consolas" w:hAnsi="Consolas"/>
          <w:color w:val="CCCCCC"/>
          <w:sz w:val="21"/>
          <w:szCs w:val="21"/>
        </w:rPr>
        <w:t xml:space="preserve">      </w:t>
      </w:r>
      <w:r w:rsidRPr="00EF58DB">
        <w:rPr>
          <w:rFonts w:ascii="Consolas" w:hAnsi="Consolas"/>
          <w:color w:val="6A9955"/>
          <w:sz w:val="21"/>
          <w:szCs w:val="21"/>
        </w:rPr>
        <w:t xml:space="preserve"># </w:t>
      </w:r>
      <w:proofErr w:type="spellStart"/>
      <w:r w:rsidRPr="00EF58DB">
        <w:rPr>
          <w:rFonts w:ascii="Consolas" w:hAnsi="Consolas"/>
          <w:color w:val="6A9955"/>
          <w:sz w:val="21"/>
          <w:szCs w:val="21"/>
        </w:rPr>
        <w:t>endpointSuffix</w:t>
      </w:r>
      <w:proofErr w:type="spellEnd"/>
      <w:r w:rsidRPr="00EF58DB">
        <w:rPr>
          <w:rFonts w:ascii="Consolas" w:hAnsi="Consolas"/>
          <w:color w:val="6A9955"/>
          <w:sz w:val="21"/>
          <w:szCs w:val="21"/>
        </w:rPr>
        <w:t xml:space="preserve">: </w:t>
      </w:r>
      <w:proofErr w:type="spellStart"/>
      <w:proofErr w:type="gramStart"/>
      <w:r w:rsidRPr="00EF58DB">
        <w:rPr>
          <w:rFonts w:ascii="Consolas" w:hAnsi="Consolas"/>
          <w:color w:val="6A9955"/>
          <w:sz w:val="21"/>
          <w:szCs w:val="21"/>
        </w:rPr>
        <w:t>servicebus.airgap</w:t>
      </w:r>
      <w:proofErr w:type="gramEnd"/>
      <w:r w:rsidRPr="00EF58DB">
        <w:rPr>
          <w:rFonts w:ascii="Consolas" w:hAnsi="Consolas"/>
          <w:color w:val="6A9955"/>
          <w:sz w:val="21"/>
          <w:szCs w:val="21"/>
        </w:rPr>
        <w:t>.example</w:t>
      </w:r>
      <w:proofErr w:type="spellEnd"/>
      <w:r w:rsidRPr="00EF58DB">
        <w:rPr>
          <w:rFonts w:ascii="Consolas" w:hAnsi="Consolas"/>
          <w:color w:val="6A9955"/>
          <w:sz w:val="21"/>
          <w:szCs w:val="21"/>
        </w:rPr>
        <w:t xml:space="preserve"> # Required when cloud=Private</w:t>
      </w:r>
    </w:p>
    <w:p w14:paraId="16B66F95" w14:textId="77777777" w:rsidR="00EF58DB" w:rsidRDefault="00EF58DB" w:rsidP="00BF699C">
      <w:pPr>
        <w:rPr>
          <w:rFonts w:asciiTheme="minorHAnsi" w:eastAsia="Arial" w:hAnsiTheme="minorHAnsi" w:cstheme="minorHAnsi"/>
          <w:b/>
          <w:bCs/>
          <w:sz w:val="24"/>
          <w:szCs w:val="24"/>
        </w:rPr>
      </w:pPr>
    </w:p>
    <w:p w14:paraId="582A1D91" w14:textId="77777777" w:rsidR="00EF58DB" w:rsidRDefault="00EF58DB" w:rsidP="00BF699C">
      <w:pPr>
        <w:rPr>
          <w:rFonts w:asciiTheme="minorHAnsi" w:eastAsia="Arial" w:hAnsiTheme="minorHAnsi" w:cstheme="minorHAnsi"/>
          <w:b/>
          <w:bCs/>
          <w:sz w:val="24"/>
          <w:szCs w:val="24"/>
        </w:rPr>
      </w:pPr>
    </w:p>
    <w:p w14:paraId="0F46FE6B" w14:textId="77777777" w:rsidR="00EF58DB" w:rsidRDefault="00EF58DB" w:rsidP="00BF699C">
      <w:pPr>
        <w:rPr>
          <w:rFonts w:asciiTheme="minorHAnsi" w:eastAsia="Arial" w:hAnsiTheme="minorHAnsi" w:cstheme="minorHAnsi"/>
          <w:b/>
          <w:bCs/>
          <w:sz w:val="24"/>
          <w:szCs w:val="24"/>
        </w:rPr>
      </w:pPr>
    </w:p>
    <w:p w14:paraId="2231A7F4" w14:textId="1C8C5563" w:rsidR="00EF58DB" w:rsidRDefault="00EF58DB" w:rsidP="00BF699C">
      <w:pPr>
        <w:rPr>
          <w:rFonts w:asciiTheme="minorHAnsi" w:eastAsia="Arial" w:hAnsiTheme="minorHAnsi" w:cstheme="minorHAnsi"/>
          <w:b/>
          <w:bCs/>
          <w:sz w:val="24"/>
          <w:szCs w:val="24"/>
        </w:rPr>
      </w:pPr>
      <w:r w:rsidRPr="00EF58DB">
        <w:rPr>
          <w:rFonts w:asciiTheme="minorHAnsi" w:eastAsia="Arial" w:hAnsiTheme="minorHAnsi" w:cstheme="minorHAnsi"/>
          <w:b/>
          <w:bCs/>
          <w:sz w:val="24"/>
          <w:szCs w:val="24"/>
        </w:rPr>
        <w:t xml:space="preserve"># </w:t>
      </w:r>
      <w:proofErr w:type="gramStart"/>
      <w:r w:rsidRPr="00EF58DB">
        <w:rPr>
          <w:rFonts w:asciiTheme="minorHAnsi" w:eastAsia="Arial" w:hAnsiTheme="minorHAnsi" w:cstheme="minorHAnsi"/>
          <w:b/>
          <w:bCs/>
          <w:sz w:val="24"/>
          <w:szCs w:val="24"/>
        </w:rPr>
        <w:t>deploy</w:t>
      </w:r>
      <w:proofErr w:type="gramEnd"/>
      <w:r w:rsidRPr="00EF58DB">
        <w:rPr>
          <w:rFonts w:asciiTheme="minorHAnsi" w:eastAsia="Arial" w:hAnsiTheme="minorHAnsi" w:cstheme="minorHAnsi"/>
          <w:b/>
          <w:bCs/>
          <w:sz w:val="24"/>
          <w:szCs w:val="24"/>
        </w:rPr>
        <w:t xml:space="preserve"> the app</w:t>
      </w:r>
    </w:p>
    <w:p w14:paraId="7C63EBB3" w14:textId="77777777" w:rsidR="00EF58DB" w:rsidRDefault="00EF58DB" w:rsidP="00BF699C">
      <w:pPr>
        <w:rPr>
          <w:rFonts w:asciiTheme="minorHAnsi" w:eastAsia="Arial" w:hAnsiTheme="minorHAnsi" w:cstheme="minorHAnsi"/>
          <w:b/>
          <w:bCs/>
          <w:sz w:val="24"/>
          <w:szCs w:val="24"/>
        </w:rPr>
      </w:pPr>
    </w:p>
    <w:p w14:paraId="4675C547" w14:textId="77777777" w:rsidR="00FC2532" w:rsidRDefault="00FC2532" w:rsidP="00FC2532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apply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nginx-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deploy.yaml</w:t>
      </w:r>
      <w:proofErr w:type="spellEnd"/>
      <w:proofErr w:type="gramEnd"/>
    </w:p>
    <w:p w14:paraId="2F1E1A8C" w14:textId="77777777" w:rsidR="00FC2532" w:rsidRDefault="00FC2532" w:rsidP="00FC2532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apply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scaledObject.yaml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 xml:space="preserve"> </w:t>
      </w:r>
    </w:p>
    <w:p w14:paraId="250E5BFA" w14:textId="77777777" w:rsidR="00EF58DB" w:rsidRDefault="00EF58DB" w:rsidP="00BF699C">
      <w:pPr>
        <w:rPr>
          <w:rFonts w:asciiTheme="minorHAnsi" w:eastAsia="Arial" w:hAnsiTheme="minorHAnsi" w:cstheme="minorHAnsi"/>
          <w:b/>
          <w:bCs/>
          <w:sz w:val="24"/>
          <w:szCs w:val="24"/>
        </w:rPr>
      </w:pPr>
    </w:p>
    <w:p w14:paraId="0B75A050" w14:textId="2FEAD13F" w:rsidR="007A0B83" w:rsidRDefault="00FC2532" w:rsidP="00BF699C">
      <w:pPr>
        <w:rPr>
          <w:rFonts w:asciiTheme="minorHAnsi" w:eastAsia="Arial" w:hAnsiTheme="minorHAnsi" w:cstheme="minorHAnsi"/>
          <w:b/>
          <w:bCs/>
          <w:sz w:val="24"/>
          <w:szCs w:val="24"/>
        </w:rPr>
      </w:pPr>
      <w:r w:rsidRPr="00FC2532">
        <w:rPr>
          <w:rFonts w:asciiTheme="minorHAnsi" w:eastAsia="Arial" w:hAnsiTheme="minorHAnsi" w:cstheme="minorHAnsi"/>
          <w:b/>
          <w:bCs/>
          <w:sz w:val="24"/>
          <w:szCs w:val="24"/>
        </w:rPr>
        <w:drawing>
          <wp:inline distT="0" distB="0" distL="0" distR="0" wp14:anchorId="5E6A193A" wp14:editId="2756C0E1">
            <wp:extent cx="4351397" cy="1242168"/>
            <wp:effectExtent l="0" t="0" r="0" b="0"/>
            <wp:docPr id="230673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67365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6E2E" w14:textId="77777777" w:rsidR="007A0B83" w:rsidRDefault="007A0B83" w:rsidP="00BF699C">
      <w:pPr>
        <w:rPr>
          <w:rFonts w:asciiTheme="minorHAnsi" w:eastAsia="Arial" w:hAnsiTheme="minorHAnsi" w:cstheme="minorHAnsi"/>
          <w:b/>
          <w:bCs/>
          <w:sz w:val="24"/>
          <w:szCs w:val="24"/>
        </w:rPr>
      </w:pPr>
    </w:p>
    <w:p w14:paraId="4A0641C0" w14:textId="77777777" w:rsidR="00FC2532" w:rsidRDefault="00FC2532" w:rsidP="00BF699C">
      <w:pPr>
        <w:rPr>
          <w:rFonts w:asciiTheme="minorHAnsi" w:eastAsia="Arial" w:hAnsiTheme="minorHAnsi" w:cstheme="minorHAnsi"/>
          <w:b/>
          <w:bCs/>
          <w:sz w:val="24"/>
          <w:szCs w:val="24"/>
        </w:rPr>
      </w:pPr>
    </w:p>
    <w:p w14:paraId="656B7FE0" w14:textId="77777777" w:rsidR="00FC2532" w:rsidRDefault="00FC2532" w:rsidP="00BF699C">
      <w:pPr>
        <w:rPr>
          <w:rFonts w:asciiTheme="minorHAnsi" w:eastAsia="Arial" w:hAnsiTheme="minorHAnsi" w:cstheme="minorHAnsi"/>
          <w:b/>
          <w:bCs/>
          <w:sz w:val="24"/>
          <w:szCs w:val="24"/>
        </w:rPr>
      </w:pPr>
    </w:p>
    <w:p w14:paraId="210B827A" w14:textId="0CC83B9D" w:rsidR="00FC2532" w:rsidRDefault="00FC2532" w:rsidP="00FC2532">
      <w:pPr>
        <w:pStyle w:val="Heading1"/>
        <w:spacing w:after="0"/>
        <w:rPr>
          <w:rFonts w:asciiTheme="minorHAnsi" w:eastAsia="Arial" w:hAnsiTheme="minorHAnsi" w:cstheme="minorHAnsi"/>
          <w:color w:val="E36C0A" w:themeColor="accent6" w:themeShade="BF"/>
        </w:rPr>
      </w:pPr>
      <w:bookmarkStart w:id="8" w:name="_Toc159493874"/>
      <w:r>
        <w:rPr>
          <w:rFonts w:asciiTheme="minorHAnsi" w:eastAsia="Arial" w:hAnsiTheme="minorHAnsi" w:cstheme="minorHAnsi"/>
          <w:color w:val="E36C0A" w:themeColor="accent6" w:themeShade="BF"/>
        </w:rPr>
        <w:t>A</w:t>
      </w:r>
      <w:r w:rsidRPr="00FC2532">
        <w:rPr>
          <w:rFonts w:asciiTheme="minorHAnsi" w:eastAsia="Arial" w:hAnsiTheme="minorHAnsi" w:cstheme="minorHAnsi"/>
          <w:color w:val="E36C0A" w:themeColor="accent6" w:themeShade="BF"/>
        </w:rPr>
        <w:t>dd and remove messages in the queue and watch the number of pods</w:t>
      </w:r>
      <w:bookmarkEnd w:id="8"/>
    </w:p>
    <w:p w14:paraId="246220D9" w14:textId="77777777" w:rsidR="00FC2532" w:rsidRDefault="00FC2532" w:rsidP="00FC2532">
      <w:pPr>
        <w:rPr>
          <w:rFonts w:eastAsia="Arial"/>
        </w:rPr>
      </w:pPr>
    </w:p>
    <w:p w14:paraId="160992E4" w14:textId="77777777" w:rsidR="00FC2532" w:rsidRDefault="00FC2532" w:rsidP="00FC2532">
      <w:pPr>
        <w:rPr>
          <w:rFonts w:asciiTheme="minorHAnsi" w:eastAsia="Arial" w:hAnsiTheme="minorHAnsi" w:cstheme="minorHAnsi"/>
          <w:b/>
          <w:bCs/>
          <w:sz w:val="24"/>
          <w:szCs w:val="24"/>
        </w:rPr>
      </w:pPr>
    </w:p>
    <w:p w14:paraId="0854E456" w14:textId="77777777" w:rsidR="00FC2532" w:rsidRDefault="00FC2532" w:rsidP="00FC2532">
      <w:pPr>
        <w:rPr>
          <w:rFonts w:asciiTheme="minorHAnsi" w:eastAsia="Arial" w:hAnsiTheme="minorHAnsi" w:cstheme="minorHAnsi"/>
          <w:b/>
          <w:bCs/>
          <w:sz w:val="24"/>
          <w:szCs w:val="24"/>
        </w:rPr>
      </w:pPr>
      <w:r w:rsidRPr="00FC2532">
        <w:rPr>
          <w:rFonts w:asciiTheme="minorHAnsi" w:eastAsia="Arial" w:hAnsiTheme="minorHAnsi" w:cstheme="minorHAnsi"/>
          <w:b/>
          <w:bCs/>
          <w:sz w:val="24"/>
          <w:szCs w:val="24"/>
        </w:rPr>
        <w:t xml:space="preserve"># </w:t>
      </w:r>
      <w:proofErr w:type="gramStart"/>
      <w:r w:rsidRPr="00FC2532">
        <w:rPr>
          <w:rFonts w:asciiTheme="minorHAnsi" w:eastAsia="Arial" w:hAnsiTheme="minorHAnsi" w:cstheme="minorHAnsi"/>
          <w:b/>
          <w:bCs/>
          <w:sz w:val="24"/>
          <w:szCs w:val="24"/>
        </w:rPr>
        <w:t>watch</w:t>
      </w:r>
      <w:proofErr w:type="gramEnd"/>
      <w:r w:rsidRPr="00FC2532">
        <w:rPr>
          <w:rFonts w:asciiTheme="minorHAnsi" w:eastAsia="Arial" w:hAnsiTheme="minorHAnsi" w:cstheme="minorHAnsi"/>
          <w:b/>
          <w:bCs/>
          <w:sz w:val="24"/>
          <w:szCs w:val="24"/>
        </w:rPr>
        <w:t xml:space="preserve"> the deployment number of pods</w:t>
      </w:r>
    </w:p>
    <w:p w14:paraId="3BC870DD" w14:textId="77777777" w:rsidR="00FC2532" w:rsidRDefault="00FC2532" w:rsidP="00FC2532">
      <w:pPr>
        <w:rPr>
          <w:rFonts w:asciiTheme="minorHAnsi" w:eastAsia="Arial" w:hAnsiTheme="minorHAnsi" w:cstheme="minorHAnsi"/>
          <w:b/>
          <w:bCs/>
          <w:sz w:val="24"/>
          <w:szCs w:val="24"/>
        </w:rPr>
      </w:pPr>
    </w:p>
    <w:p w14:paraId="139E9BEA" w14:textId="77777777" w:rsidR="00FC2532" w:rsidRDefault="00FC2532" w:rsidP="00FC2532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00008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get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deploy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 xml:space="preserve">-w </w:t>
      </w:r>
    </w:p>
    <w:p w14:paraId="46D01A60" w14:textId="77777777" w:rsidR="00FC2532" w:rsidRDefault="00FC2532" w:rsidP="00FC2532">
      <w:pPr>
        <w:rPr>
          <w:rFonts w:asciiTheme="minorHAnsi" w:eastAsia="Arial" w:hAnsiTheme="minorHAnsi" w:cstheme="minorHAnsi"/>
          <w:b/>
          <w:bCs/>
          <w:sz w:val="24"/>
          <w:szCs w:val="24"/>
        </w:rPr>
      </w:pPr>
    </w:p>
    <w:p w14:paraId="3890C1D2" w14:textId="77777777" w:rsidR="00FC2532" w:rsidRDefault="00FC2532" w:rsidP="00FC2532">
      <w:pPr>
        <w:rPr>
          <w:rFonts w:asciiTheme="minorHAnsi" w:eastAsia="Arial" w:hAnsiTheme="minorHAnsi" w:cstheme="minorHAnsi"/>
          <w:b/>
          <w:bCs/>
          <w:sz w:val="24"/>
          <w:szCs w:val="24"/>
        </w:rPr>
      </w:pPr>
      <w:r w:rsidRPr="00FC2532">
        <w:rPr>
          <w:rFonts w:asciiTheme="minorHAnsi" w:eastAsia="Arial" w:hAnsiTheme="minorHAnsi" w:cstheme="minorHAnsi"/>
          <w:b/>
          <w:bCs/>
          <w:sz w:val="24"/>
          <w:szCs w:val="24"/>
        </w:rPr>
        <w:drawing>
          <wp:inline distT="0" distB="0" distL="0" distR="0" wp14:anchorId="2468732D" wp14:editId="56174FAD">
            <wp:extent cx="3787468" cy="640135"/>
            <wp:effectExtent l="0" t="0" r="3810" b="7620"/>
            <wp:docPr id="76086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8690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528C4" w14:textId="77777777" w:rsidR="00FC2532" w:rsidRDefault="00FC2532" w:rsidP="00FC2532">
      <w:pPr>
        <w:rPr>
          <w:rFonts w:eastAsia="Arial"/>
        </w:rPr>
      </w:pPr>
    </w:p>
    <w:p w14:paraId="79551A31" w14:textId="05BD4EF9" w:rsidR="00FC2532" w:rsidRPr="00FC2532" w:rsidRDefault="00FC2532" w:rsidP="00FC2532">
      <w:pPr>
        <w:rPr>
          <w:rFonts w:asciiTheme="minorHAnsi" w:eastAsia="Arial" w:hAnsiTheme="minorHAnsi" w:cstheme="minorHAnsi"/>
          <w:b/>
          <w:bCs/>
          <w:sz w:val="24"/>
          <w:szCs w:val="24"/>
        </w:rPr>
      </w:pPr>
      <w:r w:rsidRPr="00FC2532">
        <w:rPr>
          <w:rFonts w:asciiTheme="minorHAnsi" w:eastAsia="Arial" w:hAnsiTheme="minorHAnsi" w:cstheme="minorHAnsi"/>
          <w:b/>
          <w:bCs/>
          <w:sz w:val="24"/>
          <w:szCs w:val="24"/>
        </w:rPr>
        <w:t>Add Message in Queue</w:t>
      </w:r>
    </w:p>
    <w:p w14:paraId="5CB2F244" w14:textId="77777777" w:rsidR="00FC2532" w:rsidRDefault="00FC2532" w:rsidP="00FC2532">
      <w:pPr>
        <w:rPr>
          <w:rFonts w:eastAsia="Arial"/>
        </w:rPr>
      </w:pPr>
    </w:p>
    <w:p w14:paraId="168318B9" w14:textId="1F389A44" w:rsidR="00FC2532" w:rsidRDefault="00FC2532" w:rsidP="00FC2532">
      <w:pPr>
        <w:rPr>
          <w:rFonts w:eastAsia="Arial"/>
        </w:rPr>
      </w:pPr>
      <w:r>
        <w:rPr>
          <w:rFonts w:eastAsia="Arial"/>
        </w:rPr>
        <w:t xml:space="preserve">Add 4 </w:t>
      </w:r>
      <w:proofErr w:type="gramStart"/>
      <w:r>
        <w:rPr>
          <w:rFonts w:eastAsia="Arial"/>
        </w:rPr>
        <w:t>Message :</w:t>
      </w:r>
      <w:proofErr w:type="gramEnd"/>
    </w:p>
    <w:p w14:paraId="0BA47148" w14:textId="18CEC690" w:rsidR="00FC2532" w:rsidRDefault="00FC2532" w:rsidP="00FC2532">
      <w:pPr>
        <w:rPr>
          <w:rFonts w:eastAsia="Arial"/>
        </w:rPr>
      </w:pPr>
      <w:r>
        <w:rPr>
          <w:rFonts w:eastAsia="Arial"/>
          <w:noProof/>
        </w:rPr>
        <w:lastRenderedPageBreak/>
        <w:drawing>
          <wp:inline distT="0" distB="0" distL="0" distR="0" wp14:anchorId="7EBB25FF" wp14:editId="52218408">
            <wp:extent cx="6189980" cy="3613785"/>
            <wp:effectExtent l="0" t="0" r="1270" b="5715"/>
            <wp:docPr id="12508594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980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15B36" w14:textId="77777777" w:rsidR="00FC2532" w:rsidRDefault="00FC2532" w:rsidP="00FC2532">
      <w:pPr>
        <w:rPr>
          <w:rFonts w:eastAsia="Arial"/>
        </w:rPr>
      </w:pPr>
    </w:p>
    <w:p w14:paraId="5B5FF5C3" w14:textId="399F9D51" w:rsidR="00FC2532" w:rsidRDefault="00FC2532" w:rsidP="00FC2532">
      <w:pPr>
        <w:rPr>
          <w:rFonts w:eastAsia="Arial"/>
        </w:rPr>
      </w:pPr>
      <w:r w:rsidRPr="00FC2532">
        <w:rPr>
          <w:rFonts w:eastAsia="Arial"/>
        </w:rPr>
        <w:drawing>
          <wp:inline distT="0" distB="0" distL="0" distR="0" wp14:anchorId="3B630118" wp14:editId="602DD94C">
            <wp:extent cx="1844200" cy="1546994"/>
            <wp:effectExtent l="0" t="0" r="3810" b="0"/>
            <wp:docPr id="2040529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52996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BDCF0" w14:textId="77777777" w:rsidR="00FC2532" w:rsidRDefault="00FC2532" w:rsidP="00FC2532">
      <w:pPr>
        <w:rPr>
          <w:rFonts w:eastAsia="Arial"/>
        </w:rPr>
      </w:pPr>
    </w:p>
    <w:p w14:paraId="134AA96B" w14:textId="1EFC575E" w:rsidR="00FC2532" w:rsidRDefault="00FC2532" w:rsidP="00FC2532">
      <w:pPr>
        <w:rPr>
          <w:rFonts w:eastAsia="Arial"/>
        </w:rPr>
      </w:pPr>
      <w:r w:rsidRPr="00FC2532">
        <w:rPr>
          <w:rFonts w:eastAsia="Arial"/>
        </w:rPr>
        <w:drawing>
          <wp:inline distT="0" distB="0" distL="0" distR="0" wp14:anchorId="51B070B0" wp14:editId="78DFEAF9">
            <wp:extent cx="2004234" cy="1592718"/>
            <wp:effectExtent l="0" t="0" r="0" b="7620"/>
            <wp:docPr id="125543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4356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AA385" w14:textId="77777777" w:rsidR="00FC2532" w:rsidRDefault="00FC2532" w:rsidP="00FC2532">
      <w:pPr>
        <w:rPr>
          <w:rFonts w:eastAsia="Arial"/>
        </w:rPr>
      </w:pPr>
    </w:p>
    <w:p w14:paraId="712B84D8" w14:textId="6BA353FA" w:rsidR="00FC2532" w:rsidRDefault="00FC2532" w:rsidP="00FC2532">
      <w:pPr>
        <w:rPr>
          <w:rFonts w:eastAsia="Arial"/>
        </w:rPr>
      </w:pPr>
      <w:r w:rsidRPr="00FC2532">
        <w:rPr>
          <w:rFonts w:eastAsia="Arial"/>
        </w:rPr>
        <w:drawing>
          <wp:inline distT="0" distB="0" distL="0" distR="0" wp14:anchorId="73D981EC" wp14:editId="7A5A2E58">
            <wp:extent cx="2415749" cy="1882303"/>
            <wp:effectExtent l="0" t="0" r="3810" b="3810"/>
            <wp:docPr id="23530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3099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D65A0" w14:textId="77777777" w:rsidR="00FC2532" w:rsidRDefault="00FC2532" w:rsidP="00FC2532">
      <w:pPr>
        <w:rPr>
          <w:rFonts w:eastAsia="Arial"/>
        </w:rPr>
      </w:pPr>
    </w:p>
    <w:p w14:paraId="3FBD409C" w14:textId="77777777" w:rsidR="00FC2532" w:rsidRDefault="00FC2532" w:rsidP="00FC2532">
      <w:pPr>
        <w:rPr>
          <w:rFonts w:eastAsia="Arial"/>
        </w:rPr>
      </w:pPr>
    </w:p>
    <w:p w14:paraId="59EB1A36" w14:textId="500E8C13" w:rsidR="00FC2532" w:rsidRPr="00FC2532" w:rsidRDefault="00FC2532" w:rsidP="00FC2532">
      <w:pPr>
        <w:rPr>
          <w:rFonts w:asciiTheme="minorHAnsi" w:eastAsia="Arial" w:hAnsiTheme="minorHAnsi" w:cstheme="minorHAnsi"/>
          <w:sz w:val="24"/>
          <w:szCs w:val="24"/>
        </w:rPr>
      </w:pPr>
      <w:r w:rsidRPr="00FC2532">
        <w:rPr>
          <w:rFonts w:asciiTheme="minorHAnsi" w:eastAsia="Arial" w:hAnsiTheme="minorHAnsi" w:cstheme="minorHAnsi"/>
          <w:sz w:val="24"/>
          <w:szCs w:val="24"/>
        </w:rPr>
        <w:t>See the New PODs get created once the total number of message greater than</w:t>
      </w:r>
      <w:r w:rsidRPr="00FC2532">
        <w:rPr>
          <w:rFonts w:asciiTheme="minorHAnsi" w:eastAsia="Arial" w:hAnsiTheme="minorHAnsi" w:cstheme="minorHAnsi"/>
          <w:b/>
          <w:bCs/>
          <w:color w:val="FF0000"/>
          <w:sz w:val="24"/>
          <w:szCs w:val="24"/>
        </w:rPr>
        <w:t xml:space="preserve"> 3</w:t>
      </w:r>
      <w:r w:rsidRPr="00FC2532">
        <w:rPr>
          <w:rFonts w:asciiTheme="minorHAnsi" w:eastAsia="Arial" w:hAnsiTheme="minorHAnsi" w:cstheme="minorHAnsi"/>
          <w:color w:val="FF0000"/>
          <w:sz w:val="24"/>
          <w:szCs w:val="24"/>
        </w:rPr>
        <w:t xml:space="preserve"> </w:t>
      </w:r>
    </w:p>
    <w:p w14:paraId="21883750" w14:textId="14873C71" w:rsidR="00FC2532" w:rsidRDefault="00FC2532" w:rsidP="00FC2532">
      <w:pPr>
        <w:rPr>
          <w:rFonts w:eastAsia="Arial"/>
        </w:rPr>
      </w:pPr>
      <w:r>
        <w:rPr>
          <w:rFonts w:eastAsia="Arial"/>
          <w:noProof/>
        </w:rPr>
        <w:lastRenderedPageBreak/>
        <w:drawing>
          <wp:inline distT="0" distB="0" distL="0" distR="0" wp14:anchorId="50A4DA77" wp14:editId="5F56805C">
            <wp:extent cx="4537075" cy="2312670"/>
            <wp:effectExtent l="0" t="0" r="0" b="0"/>
            <wp:docPr id="16131736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075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979EC" w14:textId="77777777" w:rsidR="00FC2532" w:rsidRDefault="00FC2532" w:rsidP="00FC2532">
      <w:pPr>
        <w:rPr>
          <w:rFonts w:eastAsia="Arial"/>
        </w:rPr>
      </w:pPr>
    </w:p>
    <w:p w14:paraId="36106C5B" w14:textId="77777777" w:rsidR="00FC2532" w:rsidRDefault="00FC2532" w:rsidP="00FC2532">
      <w:pPr>
        <w:rPr>
          <w:rFonts w:eastAsia="Arial"/>
        </w:rPr>
      </w:pPr>
    </w:p>
    <w:p w14:paraId="04FA4DB8" w14:textId="3FD6025D" w:rsidR="00FC2532" w:rsidRDefault="00FC2532" w:rsidP="00FC2532">
      <w:pPr>
        <w:rPr>
          <w:rFonts w:eastAsia="Arial"/>
        </w:rPr>
      </w:pPr>
      <w:r>
        <w:rPr>
          <w:rFonts w:eastAsia="Arial"/>
        </w:rPr>
        <w:t xml:space="preserve">Add 3 </w:t>
      </w:r>
      <w:proofErr w:type="spellStart"/>
      <w:r>
        <w:rPr>
          <w:rFonts w:eastAsia="Arial"/>
        </w:rPr>
        <w:t>addional</w:t>
      </w:r>
      <w:proofErr w:type="spellEnd"/>
      <w:r>
        <w:rPr>
          <w:rFonts w:eastAsia="Arial"/>
        </w:rPr>
        <w:t xml:space="preserve"> Message </w:t>
      </w:r>
    </w:p>
    <w:p w14:paraId="0BD8300C" w14:textId="77777777" w:rsidR="00FC2532" w:rsidRDefault="00FC2532" w:rsidP="00FC2532">
      <w:pPr>
        <w:rPr>
          <w:rFonts w:eastAsia="Arial"/>
        </w:rPr>
      </w:pPr>
    </w:p>
    <w:p w14:paraId="50D73B20" w14:textId="75E18CC5" w:rsidR="00FC2532" w:rsidRDefault="00FC2532" w:rsidP="00FC2532">
      <w:pPr>
        <w:rPr>
          <w:rFonts w:eastAsia="Arial"/>
        </w:rPr>
      </w:pPr>
      <w:r w:rsidRPr="00FC2532">
        <w:rPr>
          <w:rFonts w:eastAsia="Arial"/>
        </w:rPr>
        <w:drawing>
          <wp:inline distT="0" distB="0" distL="0" distR="0" wp14:anchorId="68E2509C" wp14:editId="4D3B5201">
            <wp:extent cx="2789162" cy="1653683"/>
            <wp:effectExtent l="0" t="0" r="0" b="3810"/>
            <wp:docPr id="2007024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02463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321CB" w14:textId="77777777" w:rsidR="00FC2532" w:rsidRDefault="00FC2532" w:rsidP="00FC2532">
      <w:pPr>
        <w:rPr>
          <w:rFonts w:eastAsia="Arial"/>
        </w:rPr>
      </w:pPr>
    </w:p>
    <w:p w14:paraId="796DD97D" w14:textId="24A88808" w:rsidR="00FC2532" w:rsidRDefault="00FC2532" w:rsidP="00FC2532">
      <w:pPr>
        <w:rPr>
          <w:rFonts w:eastAsia="Arial"/>
        </w:rPr>
      </w:pPr>
      <w:r w:rsidRPr="00FC2532">
        <w:rPr>
          <w:rFonts w:eastAsia="Arial"/>
        </w:rPr>
        <w:drawing>
          <wp:inline distT="0" distB="0" distL="0" distR="0" wp14:anchorId="7077678E" wp14:editId="2FCCABD2">
            <wp:extent cx="3017782" cy="2049958"/>
            <wp:effectExtent l="0" t="0" r="0" b="7620"/>
            <wp:docPr id="1773695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69566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5763" w14:textId="77777777" w:rsidR="00FC2532" w:rsidRDefault="00FC2532" w:rsidP="00FC2532">
      <w:pPr>
        <w:rPr>
          <w:rFonts w:eastAsia="Arial"/>
        </w:rPr>
      </w:pPr>
    </w:p>
    <w:p w14:paraId="4ECBEEB3" w14:textId="2521DF27" w:rsidR="00FC2532" w:rsidRDefault="00FC2532" w:rsidP="00FC2532">
      <w:pPr>
        <w:rPr>
          <w:rFonts w:eastAsia="Arial"/>
        </w:rPr>
      </w:pPr>
      <w:r w:rsidRPr="00FC2532">
        <w:rPr>
          <w:rFonts w:eastAsia="Arial"/>
        </w:rPr>
        <w:drawing>
          <wp:inline distT="0" distB="0" distL="0" distR="0" wp14:anchorId="1F7AA2F4" wp14:editId="3ECA1E91">
            <wp:extent cx="2690093" cy="1943268"/>
            <wp:effectExtent l="0" t="0" r="0" b="0"/>
            <wp:docPr id="1358864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86467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D3C5" w14:textId="77777777" w:rsidR="00FC2532" w:rsidRDefault="00FC2532" w:rsidP="00FC2532">
      <w:pPr>
        <w:rPr>
          <w:rFonts w:eastAsia="Arial"/>
        </w:rPr>
      </w:pPr>
    </w:p>
    <w:p w14:paraId="7FFCE359" w14:textId="77777777" w:rsidR="00FC2532" w:rsidRDefault="00FC2532" w:rsidP="00FC2532">
      <w:pPr>
        <w:rPr>
          <w:rFonts w:eastAsia="Arial"/>
        </w:rPr>
      </w:pPr>
    </w:p>
    <w:p w14:paraId="40323850" w14:textId="7D4BEAC6" w:rsidR="00FC2532" w:rsidRPr="00FC2532" w:rsidRDefault="00FC2532" w:rsidP="00FC2532">
      <w:pPr>
        <w:rPr>
          <w:rFonts w:eastAsia="Arial"/>
          <w:b/>
          <w:bCs/>
          <w:color w:val="FF0000"/>
          <w:sz w:val="24"/>
          <w:szCs w:val="24"/>
        </w:rPr>
      </w:pPr>
      <w:r w:rsidRPr="00FC2532">
        <w:rPr>
          <w:rFonts w:eastAsia="Arial"/>
          <w:b/>
          <w:bCs/>
          <w:color w:val="FF0000"/>
          <w:sz w:val="24"/>
          <w:szCs w:val="24"/>
        </w:rPr>
        <w:t xml:space="preserve">Now </w:t>
      </w:r>
      <w:proofErr w:type="gramStart"/>
      <w:r w:rsidRPr="00FC2532">
        <w:rPr>
          <w:rFonts w:eastAsia="Arial"/>
          <w:b/>
          <w:bCs/>
          <w:color w:val="FF0000"/>
          <w:sz w:val="24"/>
          <w:szCs w:val="24"/>
        </w:rPr>
        <w:t>You</w:t>
      </w:r>
      <w:proofErr w:type="gramEnd"/>
      <w:r w:rsidRPr="00FC2532">
        <w:rPr>
          <w:rFonts w:eastAsia="Arial"/>
          <w:b/>
          <w:bCs/>
          <w:color w:val="FF0000"/>
          <w:sz w:val="24"/>
          <w:szCs w:val="24"/>
        </w:rPr>
        <w:t xml:space="preserve"> can see 3</w:t>
      </w:r>
      <w:r w:rsidRPr="00FC2532">
        <w:rPr>
          <w:rFonts w:eastAsia="Arial"/>
          <w:b/>
          <w:bCs/>
          <w:color w:val="FF0000"/>
          <w:sz w:val="24"/>
          <w:szCs w:val="24"/>
          <w:vertAlign w:val="superscript"/>
        </w:rPr>
        <w:t>rd</w:t>
      </w:r>
      <w:r w:rsidRPr="00FC2532">
        <w:rPr>
          <w:rFonts w:eastAsia="Arial"/>
          <w:b/>
          <w:bCs/>
          <w:color w:val="FF0000"/>
          <w:sz w:val="24"/>
          <w:szCs w:val="24"/>
        </w:rPr>
        <w:t xml:space="preserve"> Pod get Launched</w:t>
      </w:r>
    </w:p>
    <w:p w14:paraId="67AD9458" w14:textId="20D63BF5" w:rsidR="00FC2532" w:rsidRDefault="00FC2532" w:rsidP="00FC2532">
      <w:pPr>
        <w:rPr>
          <w:rFonts w:eastAsia="Arial"/>
        </w:rPr>
      </w:pPr>
      <w:r w:rsidRPr="00FC2532">
        <w:rPr>
          <w:rFonts w:eastAsia="Arial"/>
        </w:rPr>
        <w:lastRenderedPageBreak/>
        <w:drawing>
          <wp:inline distT="0" distB="0" distL="0" distR="0" wp14:anchorId="55C6E744" wp14:editId="4AA2FD8F">
            <wp:extent cx="4359018" cy="2911092"/>
            <wp:effectExtent l="0" t="0" r="3810" b="3810"/>
            <wp:docPr id="244161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16135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22DAE" w14:textId="77777777" w:rsidR="00FC2532" w:rsidRDefault="00FC2532" w:rsidP="00FC2532">
      <w:pPr>
        <w:rPr>
          <w:rFonts w:eastAsia="Arial"/>
        </w:rPr>
      </w:pPr>
    </w:p>
    <w:p w14:paraId="76D0D30A" w14:textId="77777777" w:rsidR="00FC2532" w:rsidRDefault="00FC2532" w:rsidP="00FC2532">
      <w:pPr>
        <w:rPr>
          <w:rFonts w:eastAsia="Arial"/>
        </w:rPr>
      </w:pPr>
    </w:p>
    <w:p w14:paraId="765010C8" w14:textId="71AE4BA5" w:rsidR="00FC2532" w:rsidRDefault="00FC2532" w:rsidP="00FC2532">
      <w:pPr>
        <w:rPr>
          <w:rFonts w:eastAsia="Arial"/>
        </w:rPr>
      </w:pPr>
      <w:r>
        <w:rPr>
          <w:rFonts w:eastAsia="Arial"/>
        </w:rPr>
        <w:t xml:space="preserve">Now Peak the message and POD start getting Scale down </w:t>
      </w:r>
    </w:p>
    <w:p w14:paraId="71D7DD6F" w14:textId="77777777" w:rsidR="00FC2532" w:rsidRDefault="00FC2532" w:rsidP="00FC2532">
      <w:pPr>
        <w:rPr>
          <w:rFonts w:eastAsia="Arial"/>
        </w:rPr>
      </w:pPr>
    </w:p>
    <w:p w14:paraId="7E710D8B" w14:textId="759BE98E" w:rsidR="00FC2532" w:rsidRDefault="00C97526" w:rsidP="00FC2532">
      <w:pPr>
        <w:rPr>
          <w:rFonts w:eastAsia="Arial"/>
        </w:rPr>
      </w:pPr>
      <w:r>
        <w:rPr>
          <w:rFonts w:eastAsia="Arial"/>
          <w:noProof/>
        </w:rPr>
        <w:drawing>
          <wp:inline distT="0" distB="0" distL="0" distR="0" wp14:anchorId="23F178E4" wp14:editId="02AB02ED">
            <wp:extent cx="5838190" cy="2426970"/>
            <wp:effectExtent l="0" t="0" r="0" b="0"/>
            <wp:docPr id="9580786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190" cy="24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D94FE" w14:textId="77777777" w:rsidR="00C97526" w:rsidRDefault="00C97526" w:rsidP="00FC2532">
      <w:pPr>
        <w:rPr>
          <w:rFonts w:eastAsia="Arial"/>
        </w:rPr>
      </w:pPr>
    </w:p>
    <w:p w14:paraId="1FF08489" w14:textId="77777777" w:rsidR="00C97526" w:rsidRDefault="00C97526" w:rsidP="00FC2532">
      <w:pPr>
        <w:rPr>
          <w:rFonts w:eastAsia="Arial"/>
        </w:rPr>
      </w:pPr>
    </w:p>
    <w:p w14:paraId="06365590" w14:textId="46385D24" w:rsidR="00C97526" w:rsidRDefault="00C97526" w:rsidP="00FC2532">
      <w:pPr>
        <w:rPr>
          <w:rFonts w:eastAsia="Arial"/>
        </w:rPr>
      </w:pPr>
      <w:r w:rsidRPr="00C97526">
        <w:rPr>
          <w:rFonts w:eastAsia="Arial"/>
        </w:rPr>
        <w:lastRenderedPageBreak/>
        <w:drawing>
          <wp:inline distT="0" distB="0" distL="0" distR="0" wp14:anchorId="7B59F602" wp14:editId="453F92F4">
            <wp:extent cx="5151566" cy="4099915"/>
            <wp:effectExtent l="0" t="0" r="0" b="0"/>
            <wp:docPr id="585219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219304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3FA9A" w14:textId="77777777" w:rsidR="00C97526" w:rsidRDefault="00C97526" w:rsidP="00FC2532">
      <w:pPr>
        <w:rPr>
          <w:rFonts w:eastAsia="Arial"/>
        </w:rPr>
      </w:pPr>
    </w:p>
    <w:p w14:paraId="2613B721" w14:textId="63059A50" w:rsidR="00C97526" w:rsidRDefault="002E5FCD" w:rsidP="00FC2532">
      <w:pPr>
        <w:rPr>
          <w:rFonts w:eastAsia="Arial"/>
        </w:rPr>
      </w:pPr>
      <w:r>
        <w:rPr>
          <w:rFonts w:eastAsia="Arial"/>
        </w:rPr>
        <w:t xml:space="preserve">Change Autodelete setting for five </w:t>
      </w:r>
      <w:proofErr w:type="gramStart"/>
      <w:r>
        <w:rPr>
          <w:rFonts w:eastAsia="Arial"/>
        </w:rPr>
        <w:t>minute</w:t>
      </w:r>
      <w:proofErr w:type="gramEnd"/>
    </w:p>
    <w:p w14:paraId="6B5BD43A" w14:textId="77777777" w:rsidR="002E5FCD" w:rsidRDefault="002E5FCD" w:rsidP="00FC2532">
      <w:pPr>
        <w:rPr>
          <w:rFonts w:eastAsia="Arial"/>
        </w:rPr>
      </w:pPr>
    </w:p>
    <w:p w14:paraId="683BC575" w14:textId="77777777" w:rsidR="002E5FCD" w:rsidRDefault="002E5FCD" w:rsidP="00FC2532">
      <w:pPr>
        <w:rPr>
          <w:rFonts w:eastAsia="Arial"/>
        </w:rPr>
      </w:pPr>
    </w:p>
    <w:p w14:paraId="0E082AF9" w14:textId="77777777" w:rsidR="00C97526" w:rsidRDefault="00C97526" w:rsidP="00FC2532">
      <w:pPr>
        <w:rPr>
          <w:rFonts w:eastAsia="Arial"/>
        </w:rPr>
      </w:pPr>
    </w:p>
    <w:p w14:paraId="2390E507" w14:textId="089E8734" w:rsidR="002E5FCD" w:rsidRDefault="002E5FCD" w:rsidP="00FC2532">
      <w:pPr>
        <w:rPr>
          <w:rFonts w:eastAsia="Arial"/>
        </w:rPr>
      </w:pPr>
      <w:r>
        <w:rPr>
          <w:rFonts w:eastAsia="Arial"/>
          <w:noProof/>
        </w:rPr>
        <w:drawing>
          <wp:inline distT="0" distB="0" distL="0" distR="0" wp14:anchorId="5C0B9C1A" wp14:editId="75744596">
            <wp:extent cx="6189980" cy="3059430"/>
            <wp:effectExtent l="0" t="0" r="1270" b="7620"/>
            <wp:docPr id="21109594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980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A7F8D" w14:textId="77777777" w:rsidR="002E5FCD" w:rsidRDefault="002E5FCD" w:rsidP="00FC2532">
      <w:pPr>
        <w:rPr>
          <w:rFonts w:eastAsia="Arial"/>
        </w:rPr>
      </w:pPr>
    </w:p>
    <w:p w14:paraId="7674EAAC" w14:textId="77777777" w:rsidR="002E5FCD" w:rsidRDefault="002E5FCD" w:rsidP="00FC2532">
      <w:pPr>
        <w:rPr>
          <w:rFonts w:eastAsia="Arial"/>
        </w:rPr>
      </w:pPr>
    </w:p>
    <w:p w14:paraId="135FAEBF" w14:textId="77777777" w:rsidR="00FC2532" w:rsidRDefault="00FC2532" w:rsidP="00FC2532">
      <w:pPr>
        <w:rPr>
          <w:rFonts w:eastAsia="Arial"/>
        </w:rPr>
      </w:pPr>
    </w:p>
    <w:p w14:paraId="46D2B961" w14:textId="3EB65A34" w:rsidR="00FC2532" w:rsidRDefault="005A4CAB" w:rsidP="00FC2532">
      <w:pPr>
        <w:rPr>
          <w:rFonts w:eastAsia="Arial"/>
        </w:rPr>
      </w:pPr>
      <w:r>
        <w:rPr>
          <w:rFonts w:eastAsia="Arial"/>
        </w:rPr>
        <w:t>Or use Query Explorer</w:t>
      </w:r>
    </w:p>
    <w:p w14:paraId="04D8BE88" w14:textId="77777777" w:rsidR="005A4CAB" w:rsidRDefault="005A4CAB" w:rsidP="00FC2532">
      <w:pPr>
        <w:rPr>
          <w:rFonts w:eastAsia="Arial"/>
        </w:rPr>
      </w:pPr>
    </w:p>
    <w:p w14:paraId="75EE4721" w14:textId="7EB7947F" w:rsidR="005A4CAB" w:rsidRDefault="005A4CAB" w:rsidP="00FC2532">
      <w:pPr>
        <w:rPr>
          <w:rFonts w:eastAsia="Arial"/>
        </w:rPr>
      </w:pPr>
      <w:hyperlink r:id="rId39" w:history="1">
        <w:r w:rsidRPr="00687181">
          <w:rPr>
            <w:rStyle w:val="Hyperlink"/>
            <w:rFonts w:eastAsia="Arial"/>
          </w:rPr>
          <w:t>https://www.cogin.com/QueueExplorer/azure-service-bus/</w:t>
        </w:r>
      </w:hyperlink>
    </w:p>
    <w:p w14:paraId="7DFC7B1B" w14:textId="517FBE74" w:rsidR="005A4CAB" w:rsidRDefault="005A4CAB">
      <w:pPr>
        <w:rPr>
          <w:rFonts w:eastAsia="Arial"/>
        </w:rPr>
      </w:pPr>
      <w:r>
        <w:rPr>
          <w:rFonts w:eastAsia="Arial"/>
        </w:rPr>
        <w:br w:type="page"/>
      </w:r>
    </w:p>
    <w:p w14:paraId="2CBA3ADD" w14:textId="12704A4D" w:rsidR="005A4CAB" w:rsidRDefault="005A4CAB" w:rsidP="00FC2532">
      <w:pPr>
        <w:rPr>
          <w:rFonts w:eastAsia="Arial"/>
        </w:rPr>
      </w:pPr>
      <w:r w:rsidRPr="005A4CAB">
        <w:rPr>
          <w:rFonts w:eastAsia="Arial"/>
        </w:rPr>
        <w:lastRenderedPageBreak/>
        <w:drawing>
          <wp:inline distT="0" distB="0" distL="0" distR="0" wp14:anchorId="78DF3360" wp14:editId="25C2EE0D">
            <wp:extent cx="5464013" cy="2949196"/>
            <wp:effectExtent l="0" t="0" r="3810" b="3810"/>
            <wp:docPr id="1241276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276332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F06C8" w14:textId="77777777" w:rsidR="005A4CAB" w:rsidRDefault="005A4CAB" w:rsidP="00FC2532">
      <w:pPr>
        <w:rPr>
          <w:rFonts w:eastAsia="Arial"/>
        </w:rPr>
      </w:pPr>
    </w:p>
    <w:p w14:paraId="6C700B95" w14:textId="77777777" w:rsidR="005A4CAB" w:rsidRDefault="005A4CAB" w:rsidP="00FC2532">
      <w:pPr>
        <w:rPr>
          <w:rFonts w:eastAsia="Arial"/>
        </w:rPr>
      </w:pPr>
    </w:p>
    <w:p w14:paraId="66AF2FE7" w14:textId="77777777" w:rsidR="00322D55" w:rsidRDefault="00322D55" w:rsidP="00FC2532">
      <w:pPr>
        <w:rPr>
          <w:rFonts w:eastAsia="Arial"/>
        </w:rPr>
      </w:pPr>
    </w:p>
    <w:p w14:paraId="493FAE4B" w14:textId="77777777" w:rsidR="00322D55" w:rsidRDefault="00322D55" w:rsidP="00322D55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get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all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keda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 xml:space="preserve"> </w:t>
      </w:r>
    </w:p>
    <w:p w14:paraId="106D4254" w14:textId="77777777" w:rsidR="00322D55" w:rsidRDefault="00322D55" w:rsidP="00FC2532">
      <w:pPr>
        <w:rPr>
          <w:rFonts w:eastAsia="Arial"/>
        </w:rPr>
      </w:pPr>
    </w:p>
    <w:p w14:paraId="605369A2" w14:textId="2622D812" w:rsidR="00322D55" w:rsidRDefault="00322D55" w:rsidP="00FC2532">
      <w:pPr>
        <w:rPr>
          <w:rFonts w:eastAsia="Arial"/>
        </w:rPr>
      </w:pPr>
      <w:r w:rsidRPr="00322D55">
        <w:rPr>
          <w:rFonts w:eastAsia="Arial"/>
        </w:rPr>
        <w:drawing>
          <wp:inline distT="0" distB="0" distL="0" distR="0" wp14:anchorId="21C7E37D" wp14:editId="253195E7">
            <wp:extent cx="6197600" cy="3253740"/>
            <wp:effectExtent l="0" t="0" r="0" b="3810"/>
            <wp:docPr id="1478122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122625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D2BE1" w14:textId="77777777" w:rsidR="00322D55" w:rsidRDefault="00322D55" w:rsidP="00FC2532">
      <w:pPr>
        <w:rPr>
          <w:rFonts w:eastAsia="Arial"/>
        </w:rPr>
      </w:pPr>
    </w:p>
    <w:p w14:paraId="7DB9C1E8" w14:textId="77777777" w:rsidR="00322D55" w:rsidRDefault="00322D55" w:rsidP="00FC2532">
      <w:pPr>
        <w:rPr>
          <w:rFonts w:eastAsia="Arial"/>
        </w:rPr>
      </w:pPr>
    </w:p>
    <w:p w14:paraId="6DF80BFF" w14:textId="77777777" w:rsidR="00322D55" w:rsidRPr="00FC2532" w:rsidRDefault="00322D55" w:rsidP="00FC2532">
      <w:pPr>
        <w:rPr>
          <w:rFonts w:eastAsia="Arial"/>
        </w:rPr>
      </w:pPr>
    </w:p>
    <w:sectPr w:rsidR="00322D55" w:rsidRPr="00FC2532" w:rsidSect="009C3EBF">
      <w:headerReference w:type="default" r:id="rId42"/>
      <w:pgSz w:w="11920" w:h="16840"/>
      <w:pgMar w:top="1280" w:right="860" w:bottom="280" w:left="1300" w:header="348" w:footer="10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2CADF" w14:textId="77777777" w:rsidR="009C3EBF" w:rsidRDefault="009C3EBF">
      <w:r>
        <w:separator/>
      </w:r>
    </w:p>
  </w:endnote>
  <w:endnote w:type="continuationSeparator" w:id="0">
    <w:p w14:paraId="48318781" w14:textId="77777777" w:rsidR="009C3EBF" w:rsidRDefault="009C3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E8E61" w14:textId="77777777" w:rsidR="009C3EBF" w:rsidRDefault="009C3EBF">
      <w:r>
        <w:separator/>
      </w:r>
    </w:p>
  </w:footnote>
  <w:footnote w:type="continuationSeparator" w:id="0">
    <w:p w14:paraId="63CB661F" w14:textId="77777777" w:rsidR="009C3EBF" w:rsidRDefault="009C3E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81937" w14:textId="5A4BB9C5" w:rsidR="006C4161" w:rsidRDefault="006C4161">
    <w:pPr>
      <w:spacing w:line="20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D771D"/>
    <w:multiLevelType w:val="multilevel"/>
    <w:tmpl w:val="D1FA0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7F3C14"/>
    <w:multiLevelType w:val="multilevel"/>
    <w:tmpl w:val="026C6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E86EBD"/>
    <w:multiLevelType w:val="multilevel"/>
    <w:tmpl w:val="0EAA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F74E07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20541C"/>
    <w:multiLevelType w:val="multilevel"/>
    <w:tmpl w:val="F8B4D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43433E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BD2193"/>
    <w:multiLevelType w:val="multilevel"/>
    <w:tmpl w:val="5694D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903195"/>
    <w:multiLevelType w:val="multilevel"/>
    <w:tmpl w:val="E282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D72328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8716AC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9A56AF"/>
    <w:multiLevelType w:val="multilevel"/>
    <w:tmpl w:val="979EF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3147FC"/>
    <w:multiLevelType w:val="multilevel"/>
    <w:tmpl w:val="A44A3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C42268"/>
    <w:multiLevelType w:val="multilevel"/>
    <w:tmpl w:val="5A8AD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AB3BD9"/>
    <w:multiLevelType w:val="multilevel"/>
    <w:tmpl w:val="CA2C82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BA2BB4"/>
    <w:multiLevelType w:val="multilevel"/>
    <w:tmpl w:val="CB38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BF5483"/>
    <w:multiLevelType w:val="multilevel"/>
    <w:tmpl w:val="6424171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6" w15:restartNumberingAfterBreak="0">
    <w:nsid w:val="5B4240E8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36024B"/>
    <w:multiLevelType w:val="multilevel"/>
    <w:tmpl w:val="4D32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88419F"/>
    <w:multiLevelType w:val="hybridMultilevel"/>
    <w:tmpl w:val="672A0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CE2D5A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C223E3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AB0413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3F4775"/>
    <w:multiLevelType w:val="multilevel"/>
    <w:tmpl w:val="2D127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D675CE"/>
    <w:multiLevelType w:val="multilevel"/>
    <w:tmpl w:val="3CC8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455226">
    <w:abstractNumId w:val="15"/>
  </w:num>
  <w:num w:numId="2" w16cid:durableId="1435713782">
    <w:abstractNumId w:val="14"/>
  </w:num>
  <w:num w:numId="3" w16cid:durableId="218513052">
    <w:abstractNumId w:val="5"/>
  </w:num>
  <w:num w:numId="4" w16cid:durableId="1861622341">
    <w:abstractNumId w:val="20"/>
  </w:num>
  <w:num w:numId="5" w16cid:durableId="1812988237">
    <w:abstractNumId w:val="8"/>
  </w:num>
  <w:num w:numId="6" w16cid:durableId="1847282385">
    <w:abstractNumId w:val="21"/>
  </w:num>
  <w:num w:numId="7" w16cid:durableId="1265962800">
    <w:abstractNumId w:val="16"/>
  </w:num>
  <w:num w:numId="8" w16cid:durableId="619534975">
    <w:abstractNumId w:val="3"/>
  </w:num>
  <w:num w:numId="9" w16cid:durableId="278491274">
    <w:abstractNumId w:val="19"/>
  </w:num>
  <w:num w:numId="10" w16cid:durableId="2013143098">
    <w:abstractNumId w:val="9"/>
  </w:num>
  <w:num w:numId="11" w16cid:durableId="157308001">
    <w:abstractNumId w:val="13"/>
    <w:lvlOverride w:ilvl="0">
      <w:lvl w:ilvl="0">
        <w:numFmt w:val="decimal"/>
        <w:lvlText w:val="%1."/>
        <w:lvlJc w:val="left"/>
      </w:lvl>
    </w:lvlOverride>
  </w:num>
  <w:num w:numId="12" w16cid:durableId="230041395">
    <w:abstractNumId w:val="23"/>
  </w:num>
  <w:num w:numId="13" w16cid:durableId="1568687423">
    <w:abstractNumId w:val="15"/>
  </w:num>
  <w:num w:numId="14" w16cid:durableId="1006637546">
    <w:abstractNumId w:val="18"/>
  </w:num>
  <w:num w:numId="15" w16cid:durableId="795029960">
    <w:abstractNumId w:val="15"/>
  </w:num>
  <w:num w:numId="16" w16cid:durableId="20453210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13462700">
    <w:abstractNumId w:val="15"/>
  </w:num>
  <w:num w:numId="18" w16cid:durableId="570232993">
    <w:abstractNumId w:val="15"/>
  </w:num>
  <w:num w:numId="19" w16cid:durableId="304480543">
    <w:abstractNumId w:val="15"/>
  </w:num>
  <w:num w:numId="20" w16cid:durableId="815535392">
    <w:abstractNumId w:val="15"/>
  </w:num>
  <w:num w:numId="21" w16cid:durableId="2055612274">
    <w:abstractNumId w:val="15"/>
  </w:num>
  <w:num w:numId="22" w16cid:durableId="956983775">
    <w:abstractNumId w:val="2"/>
  </w:num>
  <w:num w:numId="23" w16cid:durableId="1609504403">
    <w:abstractNumId w:val="15"/>
  </w:num>
  <w:num w:numId="24" w16cid:durableId="1217158677">
    <w:abstractNumId w:val="11"/>
  </w:num>
  <w:num w:numId="25" w16cid:durableId="745961220">
    <w:abstractNumId w:val="15"/>
  </w:num>
  <w:num w:numId="26" w16cid:durableId="1513758984">
    <w:abstractNumId w:val="15"/>
  </w:num>
  <w:num w:numId="27" w16cid:durableId="1623489344">
    <w:abstractNumId w:val="15"/>
  </w:num>
  <w:num w:numId="28" w16cid:durableId="2127501443">
    <w:abstractNumId w:val="12"/>
  </w:num>
  <w:num w:numId="29" w16cid:durableId="336612662">
    <w:abstractNumId w:val="7"/>
  </w:num>
  <w:num w:numId="30" w16cid:durableId="932324011">
    <w:abstractNumId w:val="15"/>
  </w:num>
  <w:num w:numId="31" w16cid:durableId="775098787">
    <w:abstractNumId w:val="0"/>
  </w:num>
  <w:num w:numId="32" w16cid:durableId="1684551371">
    <w:abstractNumId w:val="1"/>
  </w:num>
  <w:num w:numId="33" w16cid:durableId="1618833382">
    <w:abstractNumId w:val="10"/>
  </w:num>
  <w:num w:numId="34" w16cid:durableId="1949240664">
    <w:abstractNumId w:val="6"/>
  </w:num>
  <w:num w:numId="35" w16cid:durableId="363865420">
    <w:abstractNumId w:val="15"/>
  </w:num>
  <w:num w:numId="36" w16cid:durableId="1034845749">
    <w:abstractNumId w:val="15"/>
  </w:num>
  <w:num w:numId="37" w16cid:durableId="1081291924">
    <w:abstractNumId w:val="22"/>
  </w:num>
  <w:num w:numId="38" w16cid:durableId="1780834296">
    <w:abstractNumId w:val="17"/>
  </w:num>
  <w:num w:numId="39" w16cid:durableId="164639932">
    <w:abstractNumId w:val="4"/>
  </w:num>
  <w:num w:numId="40" w16cid:durableId="1697459216">
    <w:abstractNumId w:val="15"/>
  </w:num>
  <w:num w:numId="41" w16cid:durableId="1368411720">
    <w:abstractNumId w:val="15"/>
  </w:num>
  <w:num w:numId="42" w16cid:durableId="1918317673">
    <w:abstractNumId w:val="15"/>
  </w:num>
  <w:num w:numId="43" w16cid:durableId="2124567497">
    <w:abstractNumId w:val="15"/>
  </w:num>
  <w:num w:numId="44" w16cid:durableId="1848983049">
    <w:abstractNumId w:val="15"/>
  </w:num>
  <w:num w:numId="45" w16cid:durableId="1919436603">
    <w:abstractNumId w:val="1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277"/>
    <w:rsid w:val="00001D48"/>
    <w:rsid w:val="00003FDA"/>
    <w:rsid w:val="00016907"/>
    <w:rsid w:val="00020DB9"/>
    <w:rsid w:val="0002278C"/>
    <w:rsid w:val="00022B08"/>
    <w:rsid w:val="000252D7"/>
    <w:rsid w:val="00036107"/>
    <w:rsid w:val="00036E62"/>
    <w:rsid w:val="00053551"/>
    <w:rsid w:val="0005464F"/>
    <w:rsid w:val="0005658E"/>
    <w:rsid w:val="00057BAE"/>
    <w:rsid w:val="00057C46"/>
    <w:rsid w:val="00062857"/>
    <w:rsid w:val="00065991"/>
    <w:rsid w:val="00080475"/>
    <w:rsid w:val="0008629B"/>
    <w:rsid w:val="000924D7"/>
    <w:rsid w:val="000A348F"/>
    <w:rsid w:val="000A6C87"/>
    <w:rsid w:val="000B1796"/>
    <w:rsid w:val="000B272A"/>
    <w:rsid w:val="000B2E99"/>
    <w:rsid w:val="000B40A3"/>
    <w:rsid w:val="000B4614"/>
    <w:rsid w:val="000B4CEE"/>
    <w:rsid w:val="000C44D2"/>
    <w:rsid w:val="000C52FF"/>
    <w:rsid w:val="000D2DEA"/>
    <w:rsid w:val="000E1A6D"/>
    <w:rsid w:val="000F627F"/>
    <w:rsid w:val="00101CDF"/>
    <w:rsid w:val="00103B8B"/>
    <w:rsid w:val="00105C0B"/>
    <w:rsid w:val="0010741E"/>
    <w:rsid w:val="0011201E"/>
    <w:rsid w:val="001163AC"/>
    <w:rsid w:val="00123308"/>
    <w:rsid w:val="00130531"/>
    <w:rsid w:val="001428C7"/>
    <w:rsid w:val="001441AD"/>
    <w:rsid w:val="0015391D"/>
    <w:rsid w:val="001576DF"/>
    <w:rsid w:val="001612F3"/>
    <w:rsid w:val="0016134A"/>
    <w:rsid w:val="001637E0"/>
    <w:rsid w:val="00163932"/>
    <w:rsid w:val="0017294D"/>
    <w:rsid w:val="0017468D"/>
    <w:rsid w:val="00187536"/>
    <w:rsid w:val="0019183F"/>
    <w:rsid w:val="00193E21"/>
    <w:rsid w:val="00194AE8"/>
    <w:rsid w:val="001958C5"/>
    <w:rsid w:val="00196E70"/>
    <w:rsid w:val="001A7C53"/>
    <w:rsid w:val="001B6ED9"/>
    <w:rsid w:val="001C2703"/>
    <w:rsid w:val="001D2B36"/>
    <w:rsid w:val="001D3380"/>
    <w:rsid w:val="001D5706"/>
    <w:rsid w:val="001D668B"/>
    <w:rsid w:val="001D79AF"/>
    <w:rsid w:val="001E0504"/>
    <w:rsid w:val="001E1F77"/>
    <w:rsid w:val="001F3EE1"/>
    <w:rsid w:val="001F6DC9"/>
    <w:rsid w:val="002070AF"/>
    <w:rsid w:val="00210446"/>
    <w:rsid w:val="0022580E"/>
    <w:rsid w:val="002320F4"/>
    <w:rsid w:val="00244FB9"/>
    <w:rsid w:val="0024694C"/>
    <w:rsid w:val="00253A8F"/>
    <w:rsid w:val="00263D76"/>
    <w:rsid w:val="0027191B"/>
    <w:rsid w:val="00273CF0"/>
    <w:rsid w:val="0027634D"/>
    <w:rsid w:val="0028003C"/>
    <w:rsid w:val="00286999"/>
    <w:rsid w:val="0029299D"/>
    <w:rsid w:val="00293B27"/>
    <w:rsid w:val="002A5CE1"/>
    <w:rsid w:val="002B47F7"/>
    <w:rsid w:val="002B4A82"/>
    <w:rsid w:val="002B614A"/>
    <w:rsid w:val="002C1958"/>
    <w:rsid w:val="002C6058"/>
    <w:rsid w:val="002D0AD1"/>
    <w:rsid w:val="002E4E9F"/>
    <w:rsid w:val="002E5FCD"/>
    <w:rsid w:val="002E79A7"/>
    <w:rsid w:val="002F75D5"/>
    <w:rsid w:val="0030692E"/>
    <w:rsid w:val="00314A0A"/>
    <w:rsid w:val="003164D5"/>
    <w:rsid w:val="003213C6"/>
    <w:rsid w:val="00322D55"/>
    <w:rsid w:val="00331821"/>
    <w:rsid w:val="003365F4"/>
    <w:rsid w:val="0034501F"/>
    <w:rsid w:val="00346169"/>
    <w:rsid w:val="003474CD"/>
    <w:rsid w:val="003528F7"/>
    <w:rsid w:val="0036346F"/>
    <w:rsid w:val="00365D15"/>
    <w:rsid w:val="00370FDD"/>
    <w:rsid w:val="00372BB7"/>
    <w:rsid w:val="00374AF7"/>
    <w:rsid w:val="003816E2"/>
    <w:rsid w:val="0038236D"/>
    <w:rsid w:val="0039273E"/>
    <w:rsid w:val="003A7C7B"/>
    <w:rsid w:val="003B70D3"/>
    <w:rsid w:val="003C4129"/>
    <w:rsid w:val="003C5F7B"/>
    <w:rsid w:val="003D357B"/>
    <w:rsid w:val="003D389C"/>
    <w:rsid w:val="003D5033"/>
    <w:rsid w:val="003F2E62"/>
    <w:rsid w:val="003F3F22"/>
    <w:rsid w:val="004056CD"/>
    <w:rsid w:val="00405CBC"/>
    <w:rsid w:val="00406E52"/>
    <w:rsid w:val="00407BF3"/>
    <w:rsid w:val="00410C05"/>
    <w:rsid w:val="004126B4"/>
    <w:rsid w:val="00422096"/>
    <w:rsid w:val="004248A5"/>
    <w:rsid w:val="00424D3C"/>
    <w:rsid w:val="00427709"/>
    <w:rsid w:val="004313F6"/>
    <w:rsid w:val="0044074A"/>
    <w:rsid w:val="00440CA2"/>
    <w:rsid w:val="00440D8D"/>
    <w:rsid w:val="00451277"/>
    <w:rsid w:val="0045799B"/>
    <w:rsid w:val="00460671"/>
    <w:rsid w:val="004611B2"/>
    <w:rsid w:val="0046437A"/>
    <w:rsid w:val="0046774A"/>
    <w:rsid w:val="0047743F"/>
    <w:rsid w:val="00481DD0"/>
    <w:rsid w:val="004852BB"/>
    <w:rsid w:val="004A11B9"/>
    <w:rsid w:val="004A4231"/>
    <w:rsid w:val="004A7772"/>
    <w:rsid w:val="004B52EF"/>
    <w:rsid w:val="004B5A10"/>
    <w:rsid w:val="004C53CE"/>
    <w:rsid w:val="004C6414"/>
    <w:rsid w:val="004D32D8"/>
    <w:rsid w:val="004E25E1"/>
    <w:rsid w:val="004E6E59"/>
    <w:rsid w:val="004F1559"/>
    <w:rsid w:val="004F565C"/>
    <w:rsid w:val="004F638A"/>
    <w:rsid w:val="004F7BEF"/>
    <w:rsid w:val="00504D2B"/>
    <w:rsid w:val="005076F1"/>
    <w:rsid w:val="00510A1C"/>
    <w:rsid w:val="00516B70"/>
    <w:rsid w:val="005275D0"/>
    <w:rsid w:val="00530B21"/>
    <w:rsid w:val="005363D0"/>
    <w:rsid w:val="00537CE3"/>
    <w:rsid w:val="00553B65"/>
    <w:rsid w:val="00565582"/>
    <w:rsid w:val="00573C4D"/>
    <w:rsid w:val="00580465"/>
    <w:rsid w:val="00584C9B"/>
    <w:rsid w:val="00585B46"/>
    <w:rsid w:val="005917D8"/>
    <w:rsid w:val="00597E92"/>
    <w:rsid w:val="005A0078"/>
    <w:rsid w:val="005A07C0"/>
    <w:rsid w:val="005A45A8"/>
    <w:rsid w:val="005A4CAB"/>
    <w:rsid w:val="005A6B11"/>
    <w:rsid w:val="005A7148"/>
    <w:rsid w:val="005A7AA6"/>
    <w:rsid w:val="005B0E2A"/>
    <w:rsid w:val="005B5949"/>
    <w:rsid w:val="005C3F9E"/>
    <w:rsid w:val="005C4BF8"/>
    <w:rsid w:val="005C528C"/>
    <w:rsid w:val="005D0EF8"/>
    <w:rsid w:val="005D5E57"/>
    <w:rsid w:val="005E0B11"/>
    <w:rsid w:val="005E16DE"/>
    <w:rsid w:val="005E2C52"/>
    <w:rsid w:val="005F0A80"/>
    <w:rsid w:val="005F29FE"/>
    <w:rsid w:val="005F4055"/>
    <w:rsid w:val="005F4322"/>
    <w:rsid w:val="006004B9"/>
    <w:rsid w:val="006033C0"/>
    <w:rsid w:val="00603AC2"/>
    <w:rsid w:val="006050BA"/>
    <w:rsid w:val="0060678E"/>
    <w:rsid w:val="006109F5"/>
    <w:rsid w:val="00613FC5"/>
    <w:rsid w:val="0061433C"/>
    <w:rsid w:val="0061778F"/>
    <w:rsid w:val="00624DBC"/>
    <w:rsid w:val="006362C2"/>
    <w:rsid w:val="00636B94"/>
    <w:rsid w:val="0064035D"/>
    <w:rsid w:val="00641C19"/>
    <w:rsid w:val="00644100"/>
    <w:rsid w:val="00646996"/>
    <w:rsid w:val="00652582"/>
    <w:rsid w:val="00654439"/>
    <w:rsid w:val="00654E18"/>
    <w:rsid w:val="00661951"/>
    <w:rsid w:val="00663D85"/>
    <w:rsid w:val="00664CEF"/>
    <w:rsid w:val="00665759"/>
    <w:rsid w:val="00665A67"/>
    <w:rsid w:val="00674AA6"/>
    <w:rsid w:val="006769FE"/>
    <w:rsid w:val="00680DB8"/>
    <w:rsid w:val="006820A6"/>
    <w:rsid w:val="00682D4E"/>
    <w:rsid w:val="00683D9C"/>
    <w:rsid w:val="00684130"/>
    <w:rsid w:val="00684F99"/>
    <w:rsid w:val="00685F1A"/>
    <w:rsid w:val="006954F9"/>
    <w:rsid w:val="006968D7"/>
    <w:rsid w:val="006A13C1"/>
    <w:rsid w:val="006A51D5"/>
    <w:rsid w:val="006A5363"/>
    <w:rsid w:val="006B3A49"/>
    <w:rsid w:val="006B4CA4"/>
    <w:rsid w:val="006C2A28"/>
    <w:rsid w:val="006C4161"/>
    <w:rsid w:val="006D4395"/>
    <w:rsid w:val="006D5A9F"/>
    <w:rsid w:val="006E19EB"/>
    <w:rsid w:val="006E1D80"/>
    <w:rsid w:val="006E52AD"/>
    <w:rsid w:val="006E581A"/>
    <w:rsid w:val="006E795F"/>
    <w:rsid w:val="006F1118"/>
    <w:rsid w:val="006F1517"/>
    <w:rsid w:val="006F6FE2"/>
    <w:rsid w:val="007146B0"/>
    <w:rsid w:val="00717C22"/>
    <w:rsid w:val="007215CD"/>
    <w:rsid w:val="0072511C"/>
    <w:rsid w:val="00730926"/>
    <w:rsid w:val="0073267C"/>
    <w:rsid w:val="00734FBF"/>
    <w:rsid w:val="00735385"/>
    <w:rsid w:val="00736AA9"/>
    <w:rsid w:val="00743177"/>
    <w:rsid w:val="00745A38"/>
    <w:rsid w:val="00746DC8"/>
    <w:rsid w:val="0074794D"/>
    <w:rsid w:val="00750CCD"/>
    <w:rsid w:val="00752214"/>
    <w:rsid w:val="00755178"/>
    <w:rsid w:val="00755B69"/>
    <w:rsid w:val="00774E0E"/>
    <w:rsid w:val="00776781"/>
    <w:rsid w:val="007767F3"/>
    <w:rsid w:val="0078007B"/>
    <w:rsid w:val="00784D31"/>
    <w:rsid w:val="00785043"/>
    <w:rsid w:val="00792261"/>
    <w:rsid w:val="00794F67"/>
    <w:rsid w:val="00796AB2"/>
    <w:rsid w:val="0079742F"/>
    <w:rsid w:val="007A0B83"/>
    <w:rsid w:val="007A1808"/>
    <w:rsid w:val="007A199B"/>
    <w:rsid w:val="007A1E61"/>
    <w:rsid w:val="007C1C5E"/>
    <w:rsid w:val="007C23D1"/>
    <w:rsid w:val="007C2F31"/>
    <w:rsid w:val="007D4AD5"/>
    <w:rsid w:val="007D5A28"/>
    <w:rsid w:val="007E7926"/>
    <w:rsid w:val="007F0350"/>
    <w:rsid w:val="007F0793"/>
    <w:rsid w:val="008016DC"/>
    <w:rsid w:val="0081184D"/>
    <w:rsid w:val="00821267"/>
    <w:rsid w:val="00831C05"/>
    <w:rsid w:val="00834D29"/>
    <w:rsid w:val="00837FE5"/>
    <w:rsid w:val="00840A53"/>
    <w:rsid w:val="008516B8"/>
    <w:rsid w:val="00851F81"/>
    <w:rsid w:val="008679BE"/>
    <w:rsid w:val="00870284"/>
    <w:rsid w:val="00871AFD"/>
    <w:rsid w:val="00873BC2"/>
    <w:rsid w:val="00874FB4"/>
    <w:rsid w:val="00876AE6"/>
    <w:rsid w:val="00882B4D"/>
    <w:rsid w:val="00890C4E"/>
    <w:rsid w:val="00892E09"/>
    <w:rsid w:val="00897159"/>
    <w:rsid w:val="00897DFA"/>
    <w:rsid w:val="00897DFE"/>
    <w:rsid w:val="008A5DB6"/>
    <w:rsid w:val="008A7DE5"/>
    <w:rsid w:val="008B3CED"/>
    <w:rsid w:val="008B47F7"/>
    <w:rsid w:val="008B6BCE"/>
    <w:rsid w:val="008C1827"/>
    <w:rsid w:val="008C604C"/>
    <w:rsid w:val="008D2890"/>
    <w:rsid w:val="008D3AA3"/>
    <w:rsid w:val="008D4460"/>
    <w:rsid w:val="008E0DF6"/>
    <w:rsid w:val="008E7801"/>
    <w:rsid w:val="008F3DCC"/>
    <w:rsid w:val="008F402F"/>
    <w:rsid w:val="008F64CD"/>
    <w:rsid w:val="00901282"/>
    <w:rsid w:val="00915A67"/>
    <w:rsid w:val="00930F8A"/>
    <w:rsid w:val="0093486C"/>
    <w:rsid w:val="00934D97"/>
    <w:rsid w:val="00937609"/>
    <w:rsid w:val="009378F1"/>
    <w:rsid w:val="009441D5"/>
    <w:rsid w:val="00947043"/>
    <w:rsid w:val="00950A4A"/>
    <w:rsid w:val="009531E7"/>
    <w:rsid w:val="009539C0"/>
    <w:rsid w:val="00954B1D"/>
    <w:rsid w:val="00963BA3"/>
    <w:rsid w:val="00963BE8"/>
    <w:rsid w:val="00965E1D"/>
    <w:rsid w:val="0096671C"/>
    <w:rsid w:val="0097347D"/>
    <w:rsid w:val="009742C7"/>
    <w:rsid w:val="00982C19"/>
    <w:rsid w:val="00984EAB"/>
    <w:rsid w:val="00987FB8"/>
    <w:rsid w:val="00993F0C"/>
    <w:rsid w:val="00997231"/>
    <w:rsid w:val="009A6C07"/>
    <w:rsid w:val="009A7A5E"/>
    <w:rsid w:val="009B0013"/>
    <w:rsid w:val="009B1957"/>
    <w:rsid w:val="009B4D85"/>
    <w:rsid w:val="009B7F38"/>
    <w:rsid w:val="009C3EBF"/>
    <w:rsid w:val="009C538B"/>
    <w:rsid w:val="009C748C"/>
    <w:rsid w:val="009D0167"/>
    <w:rsid w:val="009D3475"/>
    <w:rsid w:val="009D38BC"/>
    <w:rsid w:val="009D3F91"/>
    <w:rsid w:val="009D695B"/>
    <w:rsid w:val="009E038D"/>
    <w:rsid w:val="009E1C6B"/>
    <w:rsid w:val="00A03180"/>
    <w:rsid w:val="00A06E30"/>
    <w:rsid w:val="00A10709"/>
    <w:rsid w:val="00A11A5E"/>
    <w:rsid w:val="00A2050A"/>
    <w:rsid w:val="00A21952"/>
    <w:rsid w:val="00A272A8"/>
    <w:rsid w:val="00A30829"/>
    <w:rsid w:val="00A30E3C"/>
    <w:rsid w:val="00A361B3"/>
    <w:rsid w:val="00A4143F"/>
    <w:rsid w:val="00A6333D"/>
    <w:rsid w:val="00A65DF4"/>
    <w:rsid w:val="00A66630"/>
    <w:rsid w:val="00A8603C"/>
    <w:rsid w:val="00A86302"/>
    <w:rsid w:val="00A9242E"/>
    <w:rsid w:val="00A93BF2"/>
    <w:rsid w:val="00A93D24"/>
    <w:rsid w:val="00AA4B71"/>
    <w:rsid w:val="00AA519D"/>
    <w:rsid w:val="00AB1778"/>
    <w:rsid w:val="00AB5BAB"/>
    <w:rsid w:val="00AC2E9E"/>
    <w:rsid w:val="00AC457B"/>
    <w:rsid w:val="00AD24D3"/>
    <w:rsid w:val="00AD3A54"/>
    <w:rsid w:val="00AD6237"/>
    <w:rsid w:val="00AD730C"/>
    <w:rsid w:val="00AE0EB9"/>
    <w:rsid w:val="00AE128D"/>
    <w:rsid w:val="00AE5415"/>
    <w:rsid w:val="00AE58EA"/>
    <w:rsid w:val="00B15070"/>
    <w:rsid w:val="00B15672"/>
    <w:rsid w:val="00B15B40"/>
    <w:rsid w:val="00B231A8"/>
    <w:rsid w:val="00B24C9D"/>
    <w:rsid w:val="00B3107E"/>
    <w:rsid w:val="00B36478"/>
    <w:rsid w:val="00B51450"/>
    <w:rsid w:val="00B55E7F"/>
    <w:rsid w:val="00B57D05"/>
    <w:rsid w:val="00B619F9"/>
    <w:rsid w:val="00B6396B"/>
    <w:rsid w:val="00B64E7B"/>
    <w:rsid w:val="00B70344"/>
    <w:rsid w:val="00B722DE"/>
    <w:rsid w:val="00B75B63"/>
    <w:rsid w:val="00B862EB"/>
    <w:rsid w:val="00B867A7"/>
    <w:rsid w:val="00B87741"/>
    <w:rsid w:val="00B94294"/>
    <w:rsid w:val="00BA5B45"/>
    <w:rsid w:val="00BC2954"/>
    <w:rsid w:val="00BC3F60"/>
    <w:rsid w:val="00BD0901"/>
    <w:rsid w:val="00BE0084"/>
    <w:rsid w:val="00BE09A4"/>
    <w:rsid w:val="00BE6C16"/>
    <w:rsid w:val="00BF1D05"/>
    <w:rsid w:val="00BF20F1"/>
    <w:rsid w:val="00BF3227"/>
    <w:rsid w:val="00BF44D7"/>
    <w:rsid w:val="00BF699C"/>
    <w:rsid w:val="00C0460A"/>
    <w:rsid w:val="00C0538A"/>
    <w:rsid w:val="00C1744D"/>
    <w:rsid w:val="00C17AAB"/>
    <w:rsid w:val="00C24F93"/>
    <w:rsid w:val="00C341DF"/>
    <w:rsid w:val="00C36462"/>
    <w:rsid w:val="00C41908"/>
    <w:rsid w:val="00C54F9D"/>
    <w:rsid w:val="00C5736B"/>
    <w:rsid w:val="00C609DC"/>
    <w:rsid w:val="00C71D99"/>
    <w:rsid w:val="00C7337D"/>
    <w:rsid w:val="00C80A61"/>
    <w:rsid w:val="00C811FE"/>
    <w:rsid w:val="00C87B78"/>
    <w:rsid w:val="00C909E4"/>
    <w:rsid w:val="00C913C8"/>
    <w:rsid w:val="00C9349A"/>
    <w:rsid w:val="00C97300"/>
    <w:rsid w:val="00C97526"/>
    <w:rsid w:val="00C97FCA"/>
    <w:rsid w:val="00CA1877"/>
    <w:rsid w:val="00CA412F"/>
    <w:rsid w:val="00CA4B05"/>
    <w:rsid w:val="00CB14C6"/>
    <w:rsid w:val="00CB3ED7"/>
    <w:rsid w:val="00CB4B58"/>
    <w:rsid w:val="00CB768D"/>
    <w:rsid w:val="00CC0169"/>
    <w:rsid w:val="00CD43B5"/>
    <w:rsid w:val="00CD5B90"/>
    <w:rsid w:val="00CE10BE"/>
    <w:rsid w:val="00CE3FC0"/>
    <w:rsid w:val="00CE428D"/>
    <w:rsid w:val="00CF5518"/>
    <w:rsid w:val="00CF7411"/>
    <w:rsid w:val="00D10167"/>
    <w:rsid w:val="00D112C1"/>
    <w:rsid w:val="00D24BEA"/>
    <w:rsid w:val="00D352A9"/>
    <w:rsid w:val="00D35752"/>
    <w:rsid w:val="00D45F2C"/>
    <w:rsid w:val="00D51386"/>
    <w:rsid w:val="00D546AA"/>
    <w:rsid w:val="00D613F2"/>
    <w:rsid w:val="00D62D0E"/>
    <w:rsid w:val="00D646F5"/>
    <w:rsid w:val="00D650FE"/>
    <w:rsid w:val="00D65494"/>
    <w:rsid w:val="00D81526"/>
    <w:rsid w:val="00D851BA"/>
    <w:rsid w:val="00D85389"/>
    <w:rsid w:val="00D8685B"/>
    <w:rsid w:val="00D92912"/>
    <w:rsid w:val="00D97A57"/>
    <w:rsid w:val="00D97BE3"/>
    <w:rsid w:val="00D97E6F"/>
    <w:rsid w:val="00DA1032"/>
    <w:rsid w:val="00DA3670"/>
    <w:rsid w:val="00DA3A6A"/>
    <w:rsid w:val="00DA3F12"/>
    <w:rsid w:val="00DA4AAE"/>
    <w:rsid w:val="00DA7A2A"/>
    <w:rsid w:val="00DB5CCF"/>
    <w:rsid w:val="00DD0011"/>
    <w:rsid w:val="00DD3F20"/>
    <w:rsid w:val="00DD5A45"/>
    <w:rsid w:val="00DD5BA1"/>
    <w:rsid w:val="00DD7899"/>
    <w:rsid w:val="00DE0434"/>
    <w:rsid w:val="00DF1F6B"/>
    <w:rsid w:val="00DF5B16"/>
    <w:rsid w:val="00E07875"/>
    <w:rsid w:val="00E1648D"/>
    <w:rsid w:val="00E16BA5"/>
    <w:rsid w:val="00E17D20"/>
    <w:rsid w:val="00E20131"/>
    <w:rsid w:val="00E2146E"/>
    <w:rsid w:val="00E21D9F"/>
    <w:rsid w:val="00E27D81"/>
    <w:rsid w:val="00E350A2"/>
    <w:rsid w:val="00E404BB"/>
    <w:rsid w:val="00E42B9F"/>
    <w:rsid w:val="00E44461"/>
    <w:rsid w:val="00E503C1"/>
    <w:rsid w:val="00E53631"/>
    <w:rsid w:val="00E56F5B"/>
    <w:rsid w:val="00E62813"/>
    <w:rsid w:val="00E66B24"/>
    <w:rsid w:val="00E70F11"/>
    <w:rsid w:val="00E73680"/>
    <w:rsid w:val="00E83678"/>
    <w:rsid w:val="00E83EA6"/>
    <w:rsid w:val="00E84108"/>
    <w:rsid w:val="00E84156"/>
    <w:rsid w:val="00E8456F"/>
    <w:rsid w:val="00E8626C"/>
    <w:rsid w:val="00E86C54"/>
    <w:rsid w:val="00E93641"/>
    <w:rsid w:val="00E94EEF"/>
    <w:rsid w:val="00E97C7D"/>
    <w:rsid w:val="00E97E32"/>
    <w:rsid w:val="00EA0ED0"/>
    <w:rsid w:val="00EA7EFD"/>
    <w:rsid w:val="00EC2700"/>
    <w:rsid w:val="00ED0B9A"/>
    <w:rsid w:val="00ED218A"/>
    <w:rsid w:val="00ED2F80"/>
    <w:rsid w:val="00ED3935"/>
    <w:rsid w:val="00ED5659"/>
    <w:rsid w:val="00ED759F"/>
    <w:rsid w:val="00EE0B6D"/>
    <w:rsid w:val="00EF2C4D"/>
    <w:rsid w:val="00EF58DB"/>
    <w:rsid w:val="00EF5F82"/>
    <w:rsid w:val="00EF727A"/>
    <w:rsid w:val="00F0439A"/>
    <w:rsid w:val="00F17DA1"/>
    <w:rsid w:val="00F244CB"/>
    <w:rsid w:val="00F36CF8"/>
    <w:rsid w:val="00F41843"/>
    <w:rsid w:val="00F46798"/>
    <w:rsid w:val="00F50031"/>
    <w:rsid w:val="00F51741"/>
    <w:rsid w:val="00F5245E"/>
    <w:rsid w:val="00F53004"/>
    <w:rsid w:val="00F54832"/>
    <w:rsid w:val="00F56476"/>
    <w:rsid w:val="00F606AC"/>
    <w:rsid w:val="00F626A8"/>
    <w:rsid w:val="00F65AFB"/>
    <w:rsid w:val="00F665CB"/>
    <w:rsid w:val="00F669F3"/>
    <w:rsid w:val="00F7024F"/>
    <w:rsid w:val="00F70780"/>
    <w:rsid w:val="00F7230E"/>
    <w:rsid w:val="00F72D3F"/>
    <w:rsid w:val="00F76923"/>
    <w:rsid w:val="00F77EEA"/>
    <w:rsid w:val="00F8004B"/>
    <w:rsid w:val="00F8168E"/>
    <w:rsid w:val="00F82A5F"/>
    <w:rsid w:val="00F85E13"/>
    <w:rsid w:val="00FA2A8F"/>
    <w:rsid w:val="00FA35A5"/>
    <w:rsid w:val="00FA7795"/>
    <w:rsid w:val="00FB09AF"/>
    <w:rsid w:val="00FB2BC4"/>
    <w:rsid w:val="00FB40F6"/>
    <w:rsid w:val="00FB6B10"/>
    <w:rsid w:val="00FC051E"/>
    <w:rsid w:val="00FC2532"/>
    <w:rsid w:val="00FC4724"/>
    <w:rsid w:val="00FC52A9"/>
    <w:rsid w:val="00FD3F18"/>
    <w:rsid w:val="00FE1DE5"/>
    <w:rsid w:val="00FE1E38"/>
    <w:rsid w:val="00FE452D"/>
    <w:rsid w:val="00FE504C"/>
    <w:rsid w:val="00FE7BFA"/>
    <w:rsid w:val="00FF3B35"/>
    <w:rsid w:val="00FF6102"/>
    <w:rsid w:val="00FF6907"/>
    <w:rsid w:val="00FF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9503A"/>
  <w15:docId w15:val="{90502CFA-AC41-40C1-88EE-B745D52FB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1AD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909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09E4"/>
  </w:style>
  <w:style w:type="paragraph" w:styleId="Footer">
    <w:name w:val="footer"/>
    <w:basedOn w:val="Normal"/>
    <w:link w:val="FooterChar"/>
    <w:uiPriority w:val="99"/>
    <w:unhideWhenUsed/>
    <w:rsid w:val="00C909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09E4"/>
  </w:style>
  <w:style w:type="character" w:styleId="Strong">
    <w:name w:val="Strong"/>
    <w:basedOn w:val="DefaultParagraphFont"/>
    <w:uiPriority w:val="22"/>
    <w:qFormat/>
    <w:rsid w:val="00683D9C"/>
    <w:rPr>
      <w:b/>
      <w:bCs/>
    </w:rPr>
  </w:style>
  <w:style w:type="character" w:styleId="Emphasis">
    <w:name w:val="Emphasis"/>
    <w:basedOn w:val="DefaultParagraphFont"/>
    <w:uiPriority w:val="20"/>
    <w:qFormat/>
    <w:rsid w:val="00683D9C"/>
    <w:rPr>
      <w:i/>
      <w:iCs/>
    </w:rPr>
  </w:style>
  <w:style w:type="character" w:styleId="Hyperlink">
    <w:name w:val="Hyperlink"/>
    <w:basedOn w:val="DefaultParagraphFont"/>
    <w:uiPriority w:val="99"/>
    <w:unhideWhenUsed/>
    <w:rsid w:val="00683D9C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7024F"/>
    <w:pPr>
      <w:keepLines/>
      <w:numPr>
        <w:numId w:val="0"/>
      </w:numPr>
      <w:spacing w:after="0" w:line="259" w:lineRule="auto"/>
      <w:outlineLvl w:val="9"/>
    </w:pPr>
    <w:rPr>
      <w:b w:val="0"/>
      <w:bCs w:val="0"/>
      <w:color w:val="365F91" w:themeColor="accent1" w:themeShade="BF"/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F7024F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F7024F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7024F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NormalWeb">
    <w:name w:val="Normal (Web)"/>
    <w:basedOn w:val="Normal"/>
    <w:uiPriority w:val="99"/>
    <w:unhideWhenUsed/>
    <w:rsid w:val="000D2DEA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406E5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357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5752"/>
    <w:rPr>
      <w:rFonts w:ascii="Courier New" w:hAnsi="Courier New" w:cs="Courier New"/>
      <w:lang w:val="en-IN" w:eastAsia="en-IN"/>
    </w:rPr>
  </w:style>
  <w:style w:type="character" w:customStyle="1" w:styleId="pl-k">
    <w:name w:val="pl-k"/>
    <w:basedOn w:val="DefaultParagraphFont"/>
    <w:rsid w:val="00D35752"/>
  </w:style>
  <w:style w:type="character" w:customStyle="1" w:styleId="pl-s">
    <w:name w:val="pl-s"/>
    <w:basedOn w:val="DefaultParagraphFont"/>
    <w:rsid w:val="00D35752"/>
  </w:style>
  <w:style w:type="character" w:customStyle="1" w:styleId="pl-pds">
    <w:name w:val="pl-pds"/>
    <w:basedOn w:val="DefaultParagraphFont"/>
    <w:rsid w:val="00D35752"/>
  </w:style>
  <w:style w:type="character" w:customStyle="1" w:styleId="pl-c1">
    <w:name w:val="pl-c1"/>
    <w:basedOn w:val="DefaultParagraphFont"/>
    <w:rsid w:val="00D35752"/>
  </w:style>
  <w:style w:type="character" w:styleId="HTMLCode">
    <w:name w:val="HTML Code"/>
    <w:basedOn w:val="DefaultParagraphFont"/>
    <w:uiPriority w:val="99"/>
    <w:semiHidden/>
    <w:unhideWhenUsed/>
    <w:rsid w:val="004A4231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07BF3"/>
    <w:rPr>
      <w:rFonts w:ascii="Courier New" w:eastAsia="Times New Roman" w:hAnsi="Courier New" w:cs="Courier New"/>
      <w:sz w:val="20"/>
      <w:szCs w:val="20"/>
    </w:rPr>
  </w:style>
  <w:style w:type="character" w:customStyle="1" w:styleId="m">
    <w:name w:val="m"/>
    <w:basedOn w:val="DefaultParagraphFont"/>
    <w:rsid w:val="00A66630"/>
  </w:style>
  <w:style w:type="character" w:styleId="UnresolvedMention">
    <w:name w:val="Unresolved Mention"/>
    <w:basedOn w:val="DefaultParagraphFont"/>
    <w:uiPriority w:val="99"/>
    <w:semiHidden/>
    <w:unhideWhenUsed/>
    <w:rsid w:val="00D51386"/>
    <w:rPr>
      <w:color w:val="605E5C"/>
      <w:shd w:val="clear" w:color="auto" w:fill="E1DFDD"/>
    </w:rPr>
  </w:style>
  <w:style w:type="character" w:customStyle="1" w:styleId="fw-bold">
    <w:name w:val="fw-bold"/>
    <w:basedOn w:val="DefaultParagraphFont"/>
    <w:rsid w:val="00E44461"/>
  </w:style>
  <w:style w:type="paragraph" w:customStyle="1" w:styleId="pw-post-body-paragraph">
    <w:name w:val="pw-post-body-paragraph"/>
    <w:basedOn w:val="Normal"/>
    <w:rsid w:val="001428C7"/>
    <w:pPr>
      <w:spacing w:before="100" w:beforeAutospacing="1" w:after="100" w:afterAutospacing="1"/>
    </w:pPr>
    <w:rPr>
      <w:sz w:val="24"/>
      <w:szCs w:val="24"/>
    </w:rPr>
  </w:style>
  <w:style w:type="character" w:customStyle="1" w:styleId="token">
    <w:name w:val="token"/>
    <w:basedOn w:val="DefaultParagraphFont"/>
    <w:rsid w:val="00CA1877"/>
  </w:style>
  <w:style w:type="paragraph" w:customStyle="1" w:styleId="alert-title">
    <w:name w:val="alert-title"/>
    <w:basedOn w:val="Normal"/>
    <w:rsid w:val="00FA2A8F"/>
    <w:pPr>
      <w:spacing w:before="100" w:beforeAutospacing="1" w:after="100" w:afterAutospacing="1"/>
    </w:pPr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D79AF"/>
    <w:rPr>
      <w:color w:val="800080" w:themeColor="followedHyperlink"/>
      <w:u w:val="single"/>
    </w:rPr>
  </w:style>
  <w:style w:type="character" w:customStyle="1" w:styleId="hljs-keyword">
    <w:name w:val="hljs-keyword"/>
    <w:basedOn w:val="DefaultParagraphFont"/>
    <w:rsid w:val="00372BB7"/>
  </w:style>
  <w:style w:type="character" w:customStyle="1" w:styleId="hljs-parameter">
    <w:name w:val="hljs-parameter"/>
    <w:basedOn w:val="DefaultParagraphFont"/>
    <w:rsid w:val="00372BB7"/>
  </w:style>
  <w:style w:type="character" w:customStyle="1" w:styleId="hljs-number">
    <w:name w:val="hljs-number"/>
    <w:basedOn w:val="DefaultParagraphFont"/>
    <w:rsid w:val="00372BB7"/>
  </w:style>
  <w:style w:type="character" w:customStyle="1" w:styleId="hljs-string">
    <w:name w:val="hljs-string"/>
    <w:basedOn w:val="DefaultParagraphFont"/>
    <w:rsid w:val="009D0167"/>
  </w:style>
  <w:style w:type="table" w:styleId="TableGrid">
    <w:name w:val="Table Grid"/>
    <w:basedOn w:val="TableNormal"/>
    <w:uiPriority w:val="59"/>
    <w:rsid w:val="007A19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32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42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5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2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8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3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84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3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71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4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2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66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6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54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466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4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09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59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2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29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56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4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33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9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5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8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16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0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9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4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4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5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4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70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80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3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8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1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2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10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2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76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0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5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7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3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6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4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5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7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0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6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5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255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2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0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123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39322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630163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900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0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7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903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8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420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5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4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0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7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1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9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83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8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9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1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99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5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8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45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2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93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6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7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459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0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29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1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9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500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7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0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1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9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2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087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16145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916693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072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468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2627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991768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084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950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44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5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5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9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0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65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9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27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7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6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0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1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87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36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8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637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36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0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59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8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1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0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8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7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0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09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86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7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75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7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8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99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3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905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6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5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05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6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1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67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1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40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1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3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9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83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9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3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7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4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hyperlink" Target="https://www.cogin.com/QueueExplorer/azure-service-bus/" TargetMode="Externa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3.jpe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fontTable" Target="fontTable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hyperlink" Target="https://keda.sh/docs/2.13/concepts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D59FA-56F5-41B3-93E2-4CC73A893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16</Pages>
  <Words>1355</Words>
  <Characters>7727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Bipeen Sinha</cp:lastModifiedBy>
  <cp:revision>16</cp:revision>
  <cp:lastPrinted>2022-05-13T06:01:00Z</cp:lastPrinted>
  <dcterms:created xsi:type="dcterms:W3CDTF">2024-02-22T04:25:00Z</dcterms:created>
  <dcterms:modified xsi:type="dcterms:W3CDTF">2024-02-22T06:00:00Z</dcterms:modified>
</cp:coreProperties>
</file>